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tbl>
      <w:tblPr>
        <w:tblW w:w="1119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36"/>
        <w:gridCol w:w="4961"/>
        <w:gridCol w:w="3402"/>
      </w:tblGrid>
      <w:tr w:rsidR="00E61069" w:rsidRPr="00A564BC" w14:paraId="2211ACD7" w14:textId="77777777" w:rsidTr="009371CC">
        <w:trPr>
          <w:trHeight w:val="1530"/>
          <w:jc w:val="center"/>
        </w:trPr>
        <w:tc>
          <w:tcPr>
            <w:tcW w:w="2836" w:type="dxa"/>
            <w:shd w:val="clear" w:color="auto" w:fill="auto"/>
          </w:tcPr>
          <w:p w14:paraId="6716BCBB" w14:textId="77777777" w:rsidR="00E61069" w:rsidRPr="00A564BC" w:rsidRDefault="00E61069" w:rsidP="009371CC">
            <w:pPr>
              <w:pStyle w:val="Sansinterligne"/>
            </w:pPr>
          </w:p>
          <w:p w14:paraId="6E5345FF" w14:textId="77777777" w:rsidR="00E61069" w:rsidRPr="00A564BC" w:rsidRDefault="00E61069" w:rsidP="009371CC">
            <w:pPr>
              <w:pStyle w:val="Sansinterligne"/>
            </w:pPr>
            <w:r w:rsidRPr="00A564BC">
              <w:rPr>
                <w:noProof/>
                <w:lang w:eastAsia="fr-FR"/>
              </w:rPr>
              <w:drawing>
                <wp:anchor distT="0" distB="0" distL="114300" distR="114300" simplePos="0" relativeHeight="251659264" behindDoc="0" locked="0" layoutInCell="1" allowOverlap="1" wp14:anchorId="7BA50A26" wp14:editId="05834C25">
                  <wp:simplePos x="0" y="0"/>
                  <wp:positionH relativeFrom="column">
                    <wp:posOffset>222885</wp:posOffset>
                  </wp:positionH>
                  <wp:positionV relativeFrom="paragraph">
                    <wp:posOffset>102870</wp:posOffset>
                  </wp:positionV>
                  <wp:extent cx="1236345" cy="567055"/>
                  <wp:effectExtent l="0" t="0" r="1905" b="4445"/>
                  <wp:wrapNone/>
                  <wp:docPr id="5" name="Image 1" descr="C:\Users\isabelle\Downloads\38642_windows06-logo (2)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1" descr="C:\Users\isabelle\Downloads\38642_windows06-logo (2)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6345" cy="5670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0BB12F57" w14:textId="77777777" w:rsidR="00E61069" w:rsidRPr="00A564BC" w:rsidRDefault="00E61069" w:rsidP="009371CC">
            <w:pPr>
              <w:pStyle w:val="Sansinterligne"/>
            </w:pPr>
          </w:p>
          <w:p w14:paraId="2771DF12" w14:textId="77777777" w:rsidR="00E61069" w:rsidRPr="00A564BC" w:rsidRDefault="00E61069" w:rsidP="009371CC">
            <w:pPr>
              <w:pStyle w:val="Sansinterligne"/>
            </w:pPr>
          </w:p>
          <w:p w14:paraId="56876D6F" w14:textId="77777777" w:rsidR="00E61069" w:rsidRPr="00A564BC" w:rsidRDefault="00E61069" w:rsidP="009371CC">
            <w:pPr>
              <w:pStyle w:val="Sansinterligne"/>
            </w:pPr>
          </w:p>
          <w:p w14:paraId="247E287F" w14:textId="77777777" w:rsidR="00E61069" w:rsidRPr="00A564BC" w:rsidRDefault="00E61069" w:rsidP="009371CC">
            <w:pPr>
              <w:pStyle w:val="Sansinterligne"/>
            </w:pPr>
          </w:p>
        </w:tc>
        <w:tc>
          <w:tcPr>
            <w:tcW w:w="4961" w:type="dxa"/>
            <w:shd w:val="clear" w:color="auto" w:fill="auto"/>
          </w:tcPr>
          <w:p w14:paraId="16E45C91" w14:textId="77777777" w:rsidR="00E61069" w:rsidRPr="00A564BC" w:rsidRDefault="00E61069" w:rsidP="009371CC">
            <w:pPr>
              <w:pStyle w:val="Sansinterligne"/>
              <w:tabs>
                <w:tab w:val="left" w:pos="2268"/>
              </w:tabs>
              <w:rPr>
                <w:b/>
              </w:rPr>
            </w:pPr>
          </w:p>
          <w:p w14:paraId="51BFE4A4" w14:textId="77777777" w:rsidR="00E61069" w:rsidRPr="00A564BC" w:rsidRDefault="00FF082B" w:rsidP="009371CC">
            <w:pPr>
              <w:pStyle w:val="Sansinterligne"/>
              <w:tabs>
                <w:tab w:val="left" w:pos="2268"/>
              </w:tabs>
              <w:jc w:val="center"/>
              <w:rPr>
                <w:b/>
              </w:rPr>
            </w:pPr>
            <w:r>
              <w:rPr>
                <w:b/>
              </w:rPr>
              <w:t>B</w:t>
            </w:r>
            <w:r w:rsidR="00E61069" w:rsidRPr="00A564BC">
              <w:rPr>
                <w:b/>
              </w:rPr>
              <w:t>UT Informatique</w:t>
            </w:r>
          </w:p>
          <w:p w14:paraId="49B349BC" w14:textId="77777777" w:rsidR="00E61069" w:rsidRPr="00A564BC" w:rsidRDefault="00FF082B" w:rsidP="009371CC">
            <w:pPr>
              <w:pStyle w:val="Sansinterligne"/>
              <w:pBdr>
                <w:right w:val="double" w:sz="6" w:space="4" w:color="BF8F00"/>
              </w:pBdr>
              <w:jc w:val="center"/>
              <w:rPr>
                <w:b/>
              </w:rPr>
            </w:pPr>
            <w:r>
              <w:rPr>
                <w:b/>
              </w:rPr>
              <w:t>Semestre 2</w:t>
            </w:r>
          </w:p>
          <w:p w14:paraId="7E20892F" w14:textId="77777777" w:rsidR="00E61069" w:rsidRPr="00A564BC" w:rsidRDefault="00E61069" w:rsidP="009371CC">
            <w:pPr>
              <w:pStyle w:val="Sansinterligne"/>
            </w:pPr>
            <w:r w:rsidRPr="00A564BC"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190CD021" wp14:editId="1B994DAB">
                      <wp:simplePos x="0" y="0"/>
                      <wp:positionH relativeFrom="column">
                        <wp:posOffset>-61595</wp:posOffset>
                      </wp:positionH>
                      <wp:positionV relativeFrom="paragraph">
                        <wp:posOffset>59690</wp:posOffset>
                      </wp:positionV>
                      <wp:extent cx="3156585" cy="0"/>
                      <wp:effectExtent l="0" t="0" r="0" b="0"/>
                      <wp:wrapNone/>
                      <wp:docPr id="3" name="AutoShap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15658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="http://schemas.microsoft.com/office/drawing/2014/chartex">
                  <w:pict>
                    <v:shapetype w14:anchorId="3756BC13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2" o:spid="_x0000_s1026" type="#_x0000_t32" style="position:absolute;margin-left:-4.85pt;margin-top:4.7pt;width:248.55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"/>
                  </w:pict>
                </mc:Fallback>
              </mc:AlternateContent>
            </w:r>
          </w:p>
          <w:p w14:paraId="413BD2C0" w14:textId="77777777" w:rsidR="00E61069" w:rsidRPr="00A564BC" w:rsidRDefault="000530EB" w:rsidP="009371CC">
            <w:pPr>
              <w:pStyle w:val="Sansinterligne"/>
              <w:jc w:val="center"/>
            </w:pPr>
            <w:r>
              <w:t xml:space="preserve">R2.14 : </w:t>
            </w:r>
            <w:r w:rsidR="00E61069" w:rsidRPr="00A564BC">
              <w:t>Projet Professionnel et Personnel</w:t>
            </w:r>
          </w:p>
          <w:p w14:paraId="2F10E133" w14:textId="11F01BF5" w:rsidR="00E61069" w:rsidRDefault="00516A61" w:rsidP="009371CC">
            <w:pPr>
              <w:pStyle w:val="Sansinterligne"/>
              <w:jc w:val="center"/>
            </w:pPr>
            <w:r>
              <w:t>Séance n°1</w:t>
            </w:r>
            <w:bookmarkStart w:id="0" w:name="_GoBack"/>
            <w:bookmarkEnd w:id="0"/>
          </w:p>
          <w:p w14:paraId="359C2603" w14:textId="77777777" w:rsidR="00E61069" w:rsidRPr="00A564BC" w:rsidRDefault="00E61069" w:rsidP="009371CC">
            <w:pPr>
              <w:pStyle w:val="Sansinterligne"/>
              <w:jc w:val="center"/>
            </w:pPr>
          </w:p>
        </w:tc>
        <w:tc>
          <w:tcPr>
            <w:tcW w:w="3402" w:type="dxa"/>
            <w:shd w:val="clear" w:color="auto" w:fill="auto"/>
          </w:tcPr>
          <w:p w14:paraId="426B1BAE" w14:textId="77777777" w:rsidR="00E61069" w:rsidRPr="00A564BC" w:rsidRDefault="00E61069" w:rsidP="009371CC">
            <w:pPr>
              <w:pStyle w:val="Sansinterligne"/>
            </w:pPr>
            <w:r w:rsidRPr="00A564BC">
              <w:rPr>
                <w:noProof/>
                <w:lang w:eastAsia="fr-FR"/>
              </w:rPr>
              <w:drawing>
                <wp:anchor distT="0" distB="0" distL="114300" distR="114300" simplePos="0" relativeHeight="251660288" behindDoc="0" locked="0" layoutInCell="1" allowOverlap="1" wp14:anchorId="63455E21" wp14:editId="7738FCFD">
                  <wp:simplePos x="0" y="0"/>
                  <wp:positionH relativeFrom="column">
                    <wp:posOffset>581025</wp:posOffset>
                  </wp:positionH>
                  <wp:positionV relativeFrom="paragraph">
                    <wp:posOffset>273685</wp:posOffset>
                  </wp:positionV>
                  <wp:extent cx="983615" cy="591820"/>
                  <wp:effectExtent l="0" t="0" r="6985" b="0"/>
                  <wp:wrapNone/>
                  <wp:docPr id="2" name="Image 2" descr="C:\Users\isabelle\Downloads\minilogoiut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2" descr="C:\Users\isabelle\Downloads\minilogoiut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83615" cy="5918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14:paraId="1B208AA6" w14:textId="77777777" w:rsidR="00E61069" w:rsidRPr="00BD5136" w:rsidRDefault="00E61069" w:rsidP="00E61069"/>
    <w:p w14:paraId="4A73D447" w14:textId="77777777" w:rsidR="00E61069" w:rsidRDefault="00E61069" w:rsidP="00E61069"/>
    <w:p w14:paraId="58A376B1" w14:textId="7A5CDAC8" w:rsidR="00E61069" w:rsidRPr="004742FD" w:rsidRDefault="00E61069" w:rsidP="00E61069">
      <w:pPr>
        <w:jc w:val="center"/>
        <w:rPr>
          <w:rFonts w:ascii="Calibri" w:hAnsi="Calibri"/>
          <w:b/>
          <w:color w:val="0000FF"/>
          <w:sz w:val="28"/>
          <w:szCs w:val="28"/>
        </w:rPr>
      </w:pPr>
      <w:r>
        <w:rPr>
          <w:rFonts w:ascii="Calibri" w:hAnsi="Calibri"/>
          <w:b/>
          <w:color w:val="0000FF"/>
          <w:sz w:val="28"/>
          <w:szCs w:val="28"/>
        </w:rPr>
        <w:t>L’interview d’un professionnel</w:t>
      </w:r>
      <w:r w:rsidR="00692AF2">
        <w:rPr>
          <w:rFonts w:ascii="Calibri" w:hAnsi="Calibri"/>
          <w:b/>
          <w:color w:val="0000FF"/>
          <w:sz w:val="28"/>
          <w:szCs w:val="28"/>
        </w:rPr>
        <w:t xml:space="preserve"> </w:t>
      </w:r>
    </w:p>
    <w:p w14:paraId="120D4868" w14:textId="77777777" w:rsidR="00E61069" w:rsidRPr="002F6F31" w:rsidRDefault="00E61069" w:rsidP="00E61069">
      <w:pPr>
        <w:pStyle w:val="Standard"/>
        <w:jc w:val="both"/>
        <w:rPr>
          <w:rFonts w:ascii="Calibri" w:hAnsi="Calibri" w:cs="Calibri"/>
        </w:rPr>
      </w:pPr>
    </w:p>
    <w:p w14:paraId="229F8B09" w14:textId="77777777" w:rsidR="00E61069" w:rsidRPr="00C23840" w:rsidRDefault="00E61069" w:rsidP="00E61069">
      <w:pPr>
        <w:pStyle w:val="Standard"/>
        <w:shd w:val="clear" w:color="auto" w:fill="D9D9D9" w:themeFill="background1" w:themeFillShade="D9"/>
        <w:jc w:val="both"/>
        <w:rPr>
          <w:rFonts w:asciiTheme="minorHAnsi" w:hAnsiTheme="minorHAnsi" w:cs="Calibri"/>
          <w:b/>
          <w:sz w:val="22"/>
          <w:szCs w:val="22"/>
        </w:rPr>
      </w:pPr>
      <w:r w:rsidRPr="00C23840">
        <w:rPr>
          <w:rFonts w:asciiTheme="minorHAnsi" w:hAnsiTheme="minorHAnsi" w:cs="Calibri"/>
          <w:b/>
          <w:sz w:val="22"/>
          <w:szCs w:val="22"/>
        </w:rPr>
        <w:t>Objectifs :</w:t>
      </w:r>
    </w:p>
    <w:p w14:paraId="5DA59629" w14:textId="77777777" w:rsidR="00E61069" w:rsidRPr="00E61069" w:rsidRDefault="00E61069" w:rsidP="00E61069">
      <w:pPr>
        <w:pStyle w:val="western"/>
        <w:shd w:val="clear" w:color="auto" w:fill="D9D9D9" w:themeFill="background1" w:themeFillShade="D9"/>
        <w:spacing w:before="0"/>
        <w:jc w:val="both"/>
        <w:rPr>
          <w:rFonts w:asciiTheme="minorHAnsi" w:hAnsiTheme="minorHAnsi"/>
          <w:b w:val="0"/>
          <w:bCs w:val="0"/>
          <w:sz w:val="22"/>
          <w:szCs w:val="22"/>
          <w:lang w:eastAsia="fr-FR"/>
        </w:rPr>
      </w:pPr>
      <w:r w:rsidRPr="00E61069">
        <w:rPr>
          <w:rFonts w:asciiTheme="minorHAnsi" w:hAnsiTheme="minorHAnsi"/>
          <w:b w:val="0"/>
          <w:bCs w:val="0"/>
          <w:sz w:val="22"/>
          <w:szCs w:val="22"/>
          <w:lang w:eastAsia="fr-FR"/>
        </w:rPr>
        <w:t xml:space="preserve">Réaliser l’interview d’un professionnel de votre choix, lié à votre futur secteur d’activité, afin de recueillir auprès de lui des informations sur le métier qu’il exerce, la nature exacte de ses tâches et sa vision du secteur concerné. </w:t>
      </w:r>
    </w:p>
    <w:p w14:paraId="347E7E15" w14:textId="77777777" w:rsidR="00E61069" w:rsidRPr="00C23840" w:rsidRDefault="00E61069" w:rsidP="00E61069">
      <w:pPr>
        <w:pStyle w:val="Standard"/>
        <w:jc w:val="both"/>
        <w:rPr>
          <w:rFonts w:asciiTheme="minorHAnsi" w:hAnsiTheme="minorHAnsi"/>
          <w:sz w:val="22"/>
          <w:szCs w:val="22"/>
        </w:rPr>
      </w:pPr>
    </w:p>
    <w:p w14:paraId="73B7C7A3" w14:textId="77777777" w:rsidR="00E61069" w:rsidRPr="00C23840" w:rsidRDefault="00E61069" w:rsidP="00E61069">
      <w:pPr>
        <w:pStyle w:val="Standard"/>
        <w:shd w:val="clear" w:color="auto" w:fill="D9D9D9" w:themeFill="background1" w:themeFillShade="D9"/>
        <w:jc w:val="both"/>
        <w:rPr>
          <w:rFonts w:asciiTheme="minorHAnsi" w:hAnsiTheme="minorHAnsi"/>
          <w:b/>
          <w:bCs/>
          <w:sz w:val="22"/>
          <w:szCs w:val="22"/>
        </w:rPr>
      </w:pPr>
      <w:r w:rsidRPr="00C23840">
        <w:rPr>
          <w:rFonts w:asciiTheme="minorHAnsi" w:hAnsiTheme="minorHAnsi"/>
          <w:b/>
          <w:bCs/>
          <w:sz w:val="22"/>
          <w:szCs w:val="22"/>
        </w:rPr>
        <w:t>Modalités :</w:t>
      </w:r>
    </w:p>
    <w:p w14:paraId="6C72BA83" w14:textId="77777777" w:rsidR="00E61069" w:rsidRPr="00C23840" w:rsidRDefault="00E61069" w:rsidP="00E61069">
      <w:pPr>
        <w:pStyle w:val="Standard"/>
        <w:shd w:val="clear" w:color="auto" w:fill="D9D9D9" w:themeFill="background1" w:themeFillShade="D9"/>
        <w:jc w:val="both"/>
        <w:rPr>
          <w:rFonts w:asciiTheme="minorHAnsi" w:hAnsiTheme="minorHAnsi"/>
          <w:sz w:val="22"/>
          <w:szCs w:val="22"/>
        </w:rPr>
      </w:pPr>
      <w:r w:rsidRPr="00E61069">
        <w:rPr>
          <w:rFonts w:asciiTheme="minorHAnsi" w:hAnsiTheme="minorHAnsi"/>
          <w:sz w:val="22"/>
          <w:szCs w:val="22"/>
        </w:rPr>
        <w:t>Cette enquête sera réalisée par groupe de deux. Elle donnera lieu à une présentation orale accompagnée d’une présentation visuelle (</w:t>
      </w:r>
      <w:proofErr w:type="spellStart"/>
      <w:r w:rsidRPr="00E61069">
        <w:rPr>
          <w:rFonts w:asciiTheme="minorHAnsi" w:hAnsiTheme="minorHAnsi"/>
          <w:sz w:val="22"/>
          <w:szCs w:val="22"/>
        </w:rPr>
        <w:t>powerpoint</w:t>
      </w:r>
      <w:proofErr w:type="spellEnd"/>
      <w:r w:rsidRPr="00E61069">
        <w:rPr>
          <w:rFonts w:asciiTheme="minorHAnsi" w:hAnsiTheme="minorHAnsi"/>
          <w:sz w:val="22"/>
          <w:szCs w:val="22"/>
        </w:rPr>
        <w:t xml:space="preserve"> ou </w:t>
      </w:r>
      <w:proofErr w:type="spellStart"/>
      <w:r w:rsidRPr="00E61069">
        <w:rPr>
          <w:rFonts w:asciiTheme="minorHAnsi" w:hAnsiTheme="minorHAnsi"/>
          <w:sz w:val="22"/>
          <w:szCs w:val="22"/>
        </w:rPr>
        <w:t>prezi</w:t>
      </w:r>
      <w:proofErr w:type="spellEnd"/>
      <w:r w:rsidRPr="00E61069">
        <w:rPr>
          <w:rFonts w:asciiTheme="minorHAnsi" w:hAnsiTheme="minorHAnsi"/>
          <w:sz w:val="22"/>
          <w:szCs w:val="22"/>
        </w:rPr>
        <w:t>).</w:t>
      </w:r>
    </w:p>
    <w:p w14:paraId="086A2F00" w14:textId="77777777" w:rsidR="00DA5139" w:rsidRDefault="00DA5139" w:rsidP="00DA5139">
      <w:pPr>
        <w:jc w:val="center"/>
        <w:rPr>
          <w:rFonts w:asciiTheme="minorHAnsi" w:hAnsiTheme="minorHAnsi"/>
          <w:b/>
          <w:color w:val="8064A2" w:themeColor="accent4"/>
          <w:sz w:val="24"/>
          <w:szCs w:val="24"/>
        </w:rPr>
      </w:pPr>
    </w:p>
    <w:p w14:paraId="6C99CCC4" w14:textId="77777777" w:rsidR="00323243" w:rsidRDefault="00323243" w:rsidP="00F55C8D">
      <w:pPr>
        <w:pStyle w:val="western"/>
        <w:pBdr>
          <w:bottom w:val="single" w:sz="4" w:space="1" w:color="auto"/>
        </w:pBdr>
        <w:spacing w:before="0"/>
        <w:rPr>
          <w:rFonts w:asciiTheme="minorHAnsi" w:hAnsiTheme="minorHAnsi"/>
          <w:sz w:val="36"/>
          <w:szCs w:val="36"/>
        </w:rPr>
      </w:pPr>
    </w:p>
    <w:p w14:paraId="63517D21" w14:textId="77777777" w:rsidR="00F55C8D" w:rsidRPr="00F55C8D" w:rsidRDefault="00F55C8D" w:rsidP="00F55C8D">
      <w:pPr>
        <w:pStyle w:val="western"/>
        <w:pBdr>
          <w:bottom w:val="single" w:sz="4" w:space="1" w:color="auto"/>
        </w:pBdr>
        <w:spacing w:before="0"/>
        <w:rPr>
          <w:rFonts w:asciiTheme="minorHAnsi" w:hAnsiTheme="minorHAnsi"/>
          <w:sz w:val="36"/>
          <w:szCs w:val="36"/>
        </w:rPr>
      </w:pPr>
      <w:r w:rsidRPr="00F55C8D">
        <w:rPr>
          <w:rFonts w:asciiTheme="minorHAnsi" w:hAnsiTheme="minorHAnsi"/>
          <w:sz w:val="36"/>
          <w:szCs w:val="36"/>
        </w:rPr>
        <w:t>Guide d’entretien avec un professionnel</w:t>
      </w:r>
    </w:p>
    <w:p w14:paraId="483A33A1" w14:textId="77777777" w:rsidR="00F55C8D" w:rsidRDefault="00F55C8D" w:rsidP="00F55C8D">
      <w:pPr>
        <w:suppressAutoHyphens w:val="0"/>
        <w:autoSpaceDE w:val="0"/>
        <w:autoSpaceDN w:val="0"/>
        <w:adjustRightInd w:val="0"/>
        <w:rPr>
          <w:rFonts w:asciiTheme="minorHAnsi" w:hAnsiTheme="minorHAnsi" w:cs="Times-Italic"/>
          <w:i/>
          <w:iCs/>
          <w:color w:val="000000"/>
          <w:sz w:val="22"/>
          <w:szCs w:val="22"/>
          <w:lang w:eastAsia="fr-FR"/>
        </w:rPr>
      </w:pPr>
    </w:p>
    <w:p w14:paraId="7BDB7CC1" w14:textId="77777777" w:rsidR="00F55C8D" w:rsidRPr="00F55C8D" w:rsidRDefault="00F55C8D" w:rsidP="00F55C8D">
      <w:pPr>
        <w:suppressAutoHyphens w:val="0"/>
        <w:autoSpaceDE w:val="0"/>
        <w:autoSpaceDN w:val="0"/>
        <w:adjustRightInd w:val="0"/>
        <w:rPr>
          <w:rFonts w:asciiTheme="minorHAnsi" w:hAnsiTheme="minorHAnsi" w:cs="Times-Italic"/>
          <w:i/>
          <w:iCs/>
          <w:color w:val="000000"/>
          <w:sz w:val="22"/>
          <w:szCs w:val="22"/>
          <w:lang w:eastAsia="fr-FR"/>
        </w:rPr>
      </w:pPr>
      <w:r w:rsidRPr="00F55C8D">
        <w:rPr>
          <w:rFonts w:asciiTheme="minorHAnsi" w:hAnsiTheme="minorHAnsi" w:cs="Times-Italic"/>
          <w:i/>
          <w:iCs/>
          <w:color w:val="000000"/>
          <w:sz w:val="22"/>
          <w:szCs w:val="22"/>
          <w:lang w:eastAsia="fr-FR"/>
        </w:rPr>
        <w:t>Rappel de l’objectif de l’entretien et présentation rapide de votre parcours</w:t>
      </w:r>
    </w:p>
    <w:p w14:paraId="2E4DED14" w14:textId="77777777" w:rsidR="00F55C8D" w:rsidRDefault="00F55C8D" w:rsidP="00F55C8D">
      <w:pPr>
        <w:suppressAutoHyphens w:val="0"/>
        <w:autoSpaceDE w:val="0"/>
        <w:autoSpaceDN w:val="0"/>
        <w:adjustRightInd w:val="0"/>
        <w:rPr>
          <w:rFonts w:asciiTheme="minorHAnsi" w:hAnsiTheme="minorHAnsi" w:cs="Times-Bold"/>
          <w:b/>
          <w:bCs/>
          <w:color w:val="000000"/>
          <w:sz w:val="22"/>
          <w:szCs w:val="22"/>
          <w:lang w:eastAsia="fr-FR"/>
        </w:rPr>
      </w:pPr>
    </w:p>
    <w:p w14:paraId="7E8CE091" w14:textId="77777777" w:rsidR="00F55C8D" w:rsidRPr="00F55C8D" w:rsidRDefault="00F55C8D" w:rsidP="00F55C8D">
      <w:pPr>
        <w:suppressAutoHyphens w:val="0"/>
        <w:autoSpaceDE w:val="0"/>
        <w:autoSpaceDN w:val="0"/>
        <w:adjustRightInd w:val="0"/>
        <w:rPr>
          <w:rFonts w:asciiTheme="minorHAnsi" w:hAnsiTheme="minorHAnsi" w:cs="Times-Bold"/>
          <w:b/>
          <w:bCs/>
          <w:color w:val="000000"/>
          <w:sz w:val="22"/>
          <w:szCs w:val="22"/>
          <w:lang w:eastAsia="fr-FR"/>
        </w:rPr>
      </w:pPr>
      <w:r w:rsidRPr="00F55C8D">
        <w:rPr>
          <w:rFonts w:asciiTheme="minorHAnsi" w:hAnsiTheme="minorHAnsi" w:cs="Times-Bold"/>
          <w:b/>
          <w:bCs/>
          <w:color w:val="000000"/>
          <w:sz w:val="22"/>
          <w:szCs w:val="22"/>
          <w:lang w:eastAsia="fr-FR"/>
        </w:rPr>
        <w:t>1er thème : Le métier</w:t>
      </w:r>
    </w:p>
    <w:p w14:paraId="7D9025BD" w14:textId="77777777" w:rsidR="00F55C8D" w:rsidRPr="00F55C8D" w:rsidRDefault="00F55C8D" w:rsidP="00FC26D1">
      <w:pPr>
        <w:pStyle w:val="Pardeliste"/>
        <w:numPr>
          <w:ilvl w:val="0"/>
          <w:numId w:val="11"/>
        </w:numPr>
        <w:suppressAutoHyphens w:val="0"/>
        <w:autoSpaceDE w:val="0"/>
        <w:autoSpaceDN w:val="0"/>
        <w:adjustRightInd w:val="0"/>
        <w:rPr>
          <w:rFonts w:asciiTheme="minorHAnsi" w:hAnsiTheme="minorHAnsi" w:cs="Times-Roman"/>
          <w:color w:val="000000"/>
          <w:sz w:val="22"/>
          <w:szCs w:val="22"/>
          <w:lang w:eastAsia="fr-FR"/>
        </w:rPr>
      </w:pPr>
      <w:r w:rsidRPr="00F55C8D">
        <w:rPr>
          <w:rFonts w:asciiTheme="minorHAnsi" w:hAnsiTheme="minorHAnsi" w:cs="Times-Roman"/>
          <w:color w:val="000000"/>
          <w:sz w:val="22"/>
          <w:szCs w:val="22"/>
          <w:lang w:eastAsia="fr-FR"/>
        </w:rPr>
        <w:t>Définition de la fonction occupée</w:t>
      </w:r>
    </w:p>
    <w:p w14:paraId="1E04C8A9" w14:textId="77777777" w:rsidR="00F55C8D" w:rsidRPr="00F55C8D" w:rsidRDefault="00F55C8D" w:rsidP="00FC26D1">
      <w:pPr>
        <w:pStyle w:val="Pardeliste"/>
        <w:numPr>
          <w:ilvl w:val="0"/>
          <w:numId w:val="11"/>
        </w:numPr>
        <w:suppressAutoHyphens w:val="0"/>
        <w:autoSpaceDE w:val="0"/>
        <w:autoSpaceDN w:val="0"/>
        <w:adjustRightInd w:val="0"/>
        <w:rPr>
          <w:rFonts w:asciiTheme="minorHAnsi" w:hAnsiTheme="minorHAnsi" w:cs="Times-Roman"/>
          <w:color w:val="000000"/>
          <w:sz w:val="22"/>
          <w:szCs w:val="22"/>
          <w:lang w:eastAsia="fr-FR"/>
        </w:rPr>
      </w:pPr>
      <w:r w:rsidRPr="00F55C8D">
        <w:rPr>
          <w:rFonts w:asciiTheme="minorHAnsi" w:hAnsiTheme="minorHAnsi" w:cs="Times-Roman"/>
          <w:color w:val="000000"/>
          <w:sz w:val="22"/>
          <w:szCs w:val="22"/>
          <w:lang w:eastAsia="fr-FR"/>
        </w:rPr>
        <w:t>Présentation des missions principales</w:t>
      </w:r>
    </w:p>
    <w:p w14:paraId="3892BEC1" w14:textId="77777777" w:rsidR="00F55C8D" w:rsidRPr="00F55C8D" w:rsidRDefault="00F55C8D" w:rsidP="00FC26D1">
      <w:pPr>
        <w:pStyle w:val="Pardeliste"/>
        <w:numPr>
          <w:ilvl w:val="0"/>
          <w:numId w:val="11"/>
        </w:numPr>
        <w:suppressAutoHyphens w:val="0"/>
        <w:autoSpaceDE w:val="0"/>
        <w:autoSpaceDN w:val="0"/>
        <w:adjustRightInd w:val="0"/>
        <w:rPr>
          <w:rFonts w:asciiTheme="minorHAnsi" w:hAnsiTheme="minorHAnsi" w:cs="Times-Roman"/>
          <w:color w:val="000000"/>
          <w:sz w:val="22"/>
          <w:szCs w:val="22"/>
          <w:lang w:eastAsia="fr-FR"/>
        </w:rPr>
      </w:pPr>
      <w:r w:rsidRPr="00F55C8D">
        <w:rPr>
          <w:rFonts w:asciiTheme="minorHAnsi" w:hAnsiTheme="minorHAnsi" w:cs="Times-Roman"/>
          <w:color w:val="000000"/>
          <w:sz w:val="22"/>
          <w:szCs w:val="22"/>
          <w:lang w:eastAsia="fr-FR"/>
        </w:rPr>
        <w:t>L’environnement de travail</w:t>
      </w:r>
    </w:p>
    <w:p w14:paraId="70ACD744" w14:textId="77777777" w:rsidR="00F55C8D" w:rsidRDefault="00F55C8D" w:rsidP="00F55C8D">
      <w:pPr>
        <w:suppressAutoHyphens w:val="0"/>
        <w:autoSpaceDE w:val="0"/>
        <w:autoSpaceDN w:val="0"/>
        <w:adjustRightInd w:val="0"/>
        <w:rPr>
          <w:rFonts w:asciiTheme="minorHAnsi" w:hAnsiTheme="minorHAnsi" w:cs="Times-BoldItalic"/>
          <w:b/>
          <w:bCs/>
          <w:i/>
          <w:iCs/>
          <w:color w:val="7F7F7F"/>
          <w:sz w:val="22"/>
          <w:szCs w:val="22"/>
          <w:lang w:eastAsia="fr-FR"/>
        </w:rPr>
      </w:pPr>
    </w:p>
    <w:p w14:paraId="31CB2DC9" w14:textId="77777777" w:rsidR="00F55C8D" w:rsidRPr="00F55C8D" w:rsidRDefault="00F55C8D" w:rsidP="00F55C8D">
      <w:pPr>
        <w:suppressAutoHyphens w:val="0"/>
        <w:autoSpaceDE w:val="0"/>
        <w:autoSpaceDN w:val="0"/>
        <w:adjustRightInd w:val="0"/>
        <w:rPr>
          <w:rFonts w:asciiTheme="minorHAnsi" w:hAnsiTheme="minorHAnsi" w:cs="Times-Italic"/>
          <w:i/>
          <w:iCs/>
          <w:color w:val="7F7F7F"/>
          <w:sz w:val="22"/>
          <w:szCs w:val="22"/>
          <w:lang w:eastAsia="fr-FR"/>
        </w:rPr>
      </w:pPr>
      <w:r w:rsidRPr="00F55C8D">
        <w:rPr>
          <w:rFonts w:asciiTheme="minorHAnsi" w:hAnsiTheme="minorHAnsi" w:cs="Times-BoldItalic"/>
          <w:b/>
          <w:bCs/>
          <w:i/>
          <w:iCs/>
          <w:color w:val="7F7F7F"/>
          <w:sz w:val="22"/>
          <w:szCs w:val="22"/>
          <w:lang w:eastAsia="fr-FR"/>
        </w:rPr>
        <w:t xml:space="preserve">Exemple de questions </w:t>
      </w:r>
      <w:r w:rsidRPr="00F55C8D">
        <w:rPr>
          <w:rFonts w:asciiTheme="minorHAnsi" w:hAnsiTheme="minorHAnsi" w:cs="Times-Italic"/>
          <w:i/>
          <w:iCs/>
          <w:color w:val="7F7F7F"/>
          <w:sz w:val="22"/>
          <w:szCs w:val="22"/>
          <w:lang w:eastAsia="fr-FR"/>
        </w:rPr>
        <w:t>:</w:t>
      </w:r>
    </w:p>
    <w:p w14:paraId="5AA84904" w14:textId="77777777" w:rsidR="00F55C8D" w:rsidRPr="00F55C8D" w:rsidRDefault="00F55C8D" w:rsidP="00F55C8D">
      <w:pPr>
        <w:suppressAutoHyphens w:val="0"/>
        <w:autoSpaceDE w:val="0"/>
        <w:autoSpaceDN w:val="0"/>
        <w:adjustRightInd w:val="0"/>
        <w:rPr>
          <w:rFonts w:asciiTheme="minorHAnsi" w:hAnsiTheme="minorHAnsi" w:cs="Times-Italic"/>
          <w:i/>
          <w:iCs/>
          <w:color w:val="7F7F7F"/>
          <w:sz w:val="22"/>
          <w:szCs w:val="22"/>
          <w:lang w:eastAsia="fr-FR"/>
        </w:rPr>
      </w:pPr>
      <w:r w:rsidRPr="00F55C8D">
        <w:rPr>
          <w:rFonts w:asciiTheme="minorHAnsi" w:hAnsiTheme="minorHAnsi" w:cs="Times-Italic"/>
          <w:i/>
          <w:iCs/>
          <w:color w:val="7F7F7F"/>
          <w:sz w:val="22"/>
          <w:szCs w:val="22"/>
          <w:lang w:eastAsia="fr-FR"/>
        </w:rPr>
        <w:t>- Quelles sont les principales missions/activités dont vous avez la charge ?</w:t>
      </w:r>
    </w:p>
    <w:p w14:paraId="050605DC" w14:textId="77777777" w:rsidR="00F55C8D" w:rsidRPr="00F55C8D" w:rsidRDefault="00F55C8D" w:rsidP="00F55C8D">
      <w:pPr>
        <w:suppressAutoHyphens w:val="0"/>
        <w:autoSpaceDE w:val="0"/>
        <w:autoSpaceDN w:val="0"/>
        <w:adjustRightInd w:val="0"/>
        <w:rPr>
          <w:rFonts w:asciiTheme="minorHAnsi" w:hAnsiTheme="minorHAnsi" w:cs="Times-Italic"/>
          <w:i/>
          <w:iCs/>
          <w:color w:val="7F7F7F"/>
          <w:sz w:val="22"/>
          <w:szCs w:val="22"/>
          <w:lang w:eastAsia="fr-FR"/>
        </w:rPr>
      </w:pPr>
      <w:r w:rsidRPr="00F55C8D">
        <w:rPr>
          <w:rFonts w:asciiTheme="minorHAnsi" w:hAnsiTheme="minorHAnsi" w:cs="Times-Italic"/>
          <w:i/>
          <w:iCs/>
          <w:color w:val="7F7F7F"/>
          <w:sz w:val="22"/>
          <w:szCs w:val="22"/>
          <w:lang w:eastAsia="fr-FR"/>
        </w:rPr>
        <w:t>- Pourriez-vous m’expliquer comment se déroule une journée type ?</w:t>
      </w:r>
    </w:p>
    <w:p w14:paraId="531B6F82" w14:textId="77777777" w:rsidR="00F55C8D" w:rsidRPr="00F55C8D" w:rsidRDefault="00F55C8D" w:rsidP="00F55C8D">
      <w:pPr>
        <w:suppressAutoHyphens w:val="0"/>
        <w:autoSpaceDE w:val="0"/>
        <w:autoSpaceDN w:val="0"/>
        <w:adjustRightInd w:val="0"/>
        <w:rPr>
          <w:rFonts w:asciiTheme="minorHAnsi" w:hAnsiTheme="minorHAnsi" w:cs="Times-Italic"/>
          <w:i/>
          <w:iCs/>
          <w:color w:val="7F7F7F"/>
          <w:sz w:val="22"/>
          <w:szCs w:val="22"/>
          <w:lang w:eastAsia="fr-FR"/>
        </w:rPr>
      </w:pPr>
      <w:r w:rsidRPr="00F55C8D">
        <w:rPr>
          <w:rFonts w:asciiTheme="minorHAnsi" w:hAnsiTheme="minorHAnsi" w:cs="Times-Italic"/>
          <w:i/>
          <w:iCs/>
          <w:color w:val="7F7F7F"/>
          <w:sz w:val="22"/>
          <w:szCs w:val="22"/>
          <w:lang w:eastAsia="fr-FR"/>
        </w:rPr>
        <w:t>- Avec qui travaillez-vous au quotidien (quels métiers ? quels services ? Etc.)?</w:t>
      </w:r>
    </w:p>
    <w:p w14:paraId="5E91BCF8" w14:textId="77777777" w:rsidR="00F55C8D" w:rsidRPr="00F55C8D" w:rsidRDefault="00F55C8D" w:rsidP="00F55C8D">
      <w:pPr>
        <w:suppressAutoHyphens w:val="0"/>
        <w:autoSpaceDE w:val="0"/>
        <w:autoSpaceDN w:val="0"/>
        <w:adjustRightInd w:val="0"/>
        <w:rPr>
          <w:rFonts w:asciiTheme="minorHAnsi" w:hAnsiTheme="minorHAnsi" w:cs="Times-Italic"/>
          <w:i/>
          <w:iCs/>
          <w:color w:val="7F7F7F"/>
          <w:sz w:val="22"/>
          <w:szCs w:val="22"/>
          <w:lang w:eastAsia="fr-FR"/>
        </w:rPr>
      </w:pPr>
      <w:r w:rsidRPr="00F55C8D">
        <w:rPr>
          <w:rFonts w:asciiTheme="minorHAnsi" w:hAnsiTheme="minorHAnsi" w:cs="Times-Italic"/>
          <w:i/>
          <w:iCs/>
          <w:color w:val="7F7F7F"/>
          <w:sz w:val="22"/>
          <w:szCs w:val="22"/>
          <w:lang w:eastAsia="fr-FR"/>
        </w:rPr>
        <w:t>- Comment se répartit votre temps de travail ?</w:t>
      </w:r>
    </w:p>
    <w:p w14:paraId="180B61C5" w14:textId="77777777" w:rsidR="00F55C8D" w:rsidRPr="00F55C8D" w:rsidRDefault="00F55C8D" w:rsidP="00F55C8D">
      <w:pPr>
        <w:suppressAutoHyphens w:val="0"/>
        <w:autoSpaceDE w:val="0"/>
        <w:autoSpaceDN w:val="0"/>
        <w:adjustRightInd w:val="0"/>
        <w:rPr>
          <w:rFonts w:asciiTheme="minorHAnsi" w:hAnsiTheme="minorHAnsi" w:cs="Times-Italic"/>
          <w:i/>
          <w:iCs/>
          <w:color w:val="7F7F7F"/>
          <w:sz w:val="22"/>
          <w:szCs w:val="22"/>
          <w:lang w:eastAsia="fr-FR"/>
        </w:rPr>
      </w:pPr>
      <w:r w:rsidRPr="00F55C8D">
        <w:rPr>
          <w:rFonts w:asciiTheme="minorHAnsi" w:hAnsiTheme="minorHAnsi" w:cs="Times-Italic"/>
          <w:i/>
          <w:iCs/>
          <w:color w:val="7F7F7F"/>
          <w:sz w:val="22"/>
          <w:szCs w:val="22"/>
          <w:lang w:eastAsia="fr-FR"/>
        </w:rPr>
        <w:t>- Avec qui êtes-vous en relation interne – externe ? En quoi consistent vos échanges ?</w:t>
      </w:r>
    </w:p>
    <w:p w14:paraId="07B276B8" w14:textId="77777777" w:rsidR="00F55C8D" w:rsidRDefault="00F55C8D" w:rsidP="00F55C8D">
      <w:pPr>
        <w:suppressAutoHyphens w:val="0"/>
        <w:autoSpaceDE w:val="0"/>
        <w:autoSpaceDN w:val="0"/>
        <w:adjustRightInd w:val="0"/>
        <w:rPr>
          <w:rFonts w:asciiTheme="minorHAnsi" w:hAnsiTheme="minorHAnsi" w:cs="Times-Bold"/>
          <w:b/>
          <w:bCs/>
          <w:color w:val="000000"/>
          <w:sz w:val="22"/>
          <w:szCs w:val="22"/>
          <w:lang w:eastAsia="fr-FR"/>
        </w:rPr>
      </w:pPr>
    </w:p>
    <w:p w14:paraId="64813481" w14:textId="77777777" w:rsidR="00F55C8D" w:rsidRDefault="00F55C8D" w:rsidP="00F55C8D">
      <w:pPr>
        <w:suppressAutoHyphens w:val="0"/>
        <w:autoSpaceDE w:val="0"/>
        <w:autoSpaceDN w:val="0"/>
        <w:adjustRightInd w:val="0"/>
        <w:rPr>
          <w:rFonts w:asciiTheme="minorHAnsi" w:hAnsiTheme="minorHAnsi" w:cs="Times-Bold"/>
          <w:b/>
          <w:bCs/>
          <w:color w:val="000000"/>
          <w:sz w:val="22"/>
          <w:szCs w:val="22"/>
          <w:lang w:eastAsia="fr-FR"/>
        </w:rPr>
      </w:pPr>
    </w:p>
    <w:p w14:paraId="4BC81387" w14:textId="77777777" w:rsidR="00F55C8D" w:rsidRPr="00F55C8D" w:rsidRDefault="00F55C8D" w:rsidP="00F55C8D">
      <w:pPr>
        <w:suppressAutoHyphens w:val="0"/>
        <w:autoSpaceDE w:val="0"/>
        <w:autoSpaceDN w:val="0"/>
        <w:adjustRightInd w:val="0"/>
        <w:rPr>
          <w:rFonts w:asciiTheme="minorHAnsi" w:hAnsiTheme="minorHAnsi" w:cs="Times-Bold"/>
          <w:b/>
          <w:bCs/>
          <w:color w:val="000000"/>
          <w:sz w:val="22"/>
          <w:szCs w:val="22"/>
          <w:lang w:eastAsia="fr-FR"/>
        </w:rPr>
      </w:pPr>
      <w:r w:rsidRPr="00F55C8D">
        <w:rPr>
          <w:rFonts w:asciiTheme="minorHAnsi" w:hAnsiTheme="minorHAnsi" w:cs="Times-Bold"/>
          <w:b/>
          <w:bCs/>
          <w:color w:val="000000"/>
          <w:sz w:val="22"/>
          <w:szCs w:val="22"/>
          <w:lang w:eastAsia="fr-FR"/>
        </w:rPr>
        <w:t>2ème thème : Connaissances / Qualités / Compétences</w:t>
      </w:r>
    </w:p>
    <w:p w14:paraId="55A1F3A4" w14:textId="77777777" w:rsidR="00F55C8D" w:rsidRPr="00F55C8D" w:rsidRDefault="00F55C8D" w:rsidP="00FC26D1">
      <w:pPr>
        <w:pStyle w:val="Pardeliste"/>
        <w:numPr>
          <w:ilvl w:val="0"/>
          <w:numId w:val="11"/>
        </w:numPr>
        <w:suppressAutoHyphens w:val="0"/>
        <w:autoSpaceDE w:val="0"/>
        <w:autoSpaceDN w:val="0"/>
        <w:adjustRightInd w:val="0"/>
        <w:rPr>
          <w:rFonts w:asciiTheme="minorHAnsi" w:hAnsiTheme="minorHAnsi" w:cs="Times-Roman"/>
          <w:color w:val="000000"/>
          <w:sz w:val="22"/>
          <w:szCs w:val="22"/>
          <w:lang w:eastAsia="fr-FR"/>
        </w:rPr>
      </w:pPr>
      <w:r w:rsidRPr="00F55C8D">
        <w:rPr>
          <w:rFonts w:asciiTheme="minorHAnsi" w:hAnsiTheme="minorHAnsi" w:cs="Times-Roman"/>
          <w:color w:val="000000"/>
          <w:sz w:val="22"/>
          <w:szCs w:val="22"/>
          <w:lang w:eastAsia="fr-FR"/>
        </w:rPr>
        <w:t>Connaissances nécessaires à l’exercice de cette fonction</w:t>
      </w:r>
    </w:p>
    <w:p w14:paraId="410CAD00" w14:textId="77777777" w:rsidR="00F55C8D" w:rsidRPr="00F55C8D" w:rsidRDefault="00F55C8D" w:rsidP="00FC26D1">
      <w:pPr>
        <w:pStyle w:val="Pardeliste"/>
        <w:numPr>
          <w:ilvl w:val="0"/>
          <w:numId w:val="11"/>
        </w:numPr>
        <w:suppressAutoHyphens w:val="0"/>
        <w:autoSpaceDE w:val="0"/>
        <w:autoSpaceDN w:val="0"/>
        <w:adjustRightInd w:val="0"/>
        <w:rPr>
          <w:rFonts w:asciiTheme="minorHAnsi" w:hAnsiTheme="minorHAnsi" w:cs="Times-Roman"/>
          <w:color w:val="000000"/>
          <w:sz w:val="22"/>
          <w:szCs w:val="22"/>
          <w:lang w:eastAsia="fr-FR"/>
        </w:rPr>
      </w:pPr>
      <w:r w:rsidRPr="00F55C8D">
        <w:rPr>
          <w:rFonts w:asciiTheme="minorHAnsi" w:hAnsiTheme="minorHAnsi" w:cs="Times-Roman"/>
          <w:color w:val="000000"/>
          <w:sz w:val="22"/>
          <w:szCs w:val="22"/>
          <w:lang w:eastAsia="fr-FR"/>
        </w:rPr>
        <w:t>Qualités nécessaires pour occuper cette fonction</w:t>
      </w:r>
    </w:p>
    <w:p w14:paraId="1E55AB59" w14:textId="77777777" w:rsidR="00F55C8D" w:rsidRPr="00F55C8D" w:rsidRDefault="00F55C8D" w:rsidP="00FC26D1">
      <w:pPr>
        <w:pStyle w:val="Pardeliste"/>
        <w:numPr>
          <w:ilvl w:val="0"/>
          <w:numId w:val="11"/>
        </w:numPr>
        <w:suppressAutoHyphens w:val="0"/>
        <w:autoSpaceDE w:val="0"/>
        <w:autoSpaceDN w:val="0"/>
        <w:adjustRightInd w:val="0"/>
        <w:rPr>
          <w:rFonts w:asciiTheme="minorHAnsi" w:hAnsiTheme="minorHAnsi" w:cs="Times-Roman"/>
          <w:color w:val="000000"/>
          <w:sz w:val="22"/>
          <w:szCs w:val="22"/>
          <w:lang w:eastAsia="fr-FR"/>
        </w:rPr>
      </w:pPr>
      <w:r w:rsidRPr="00F55C8D">
        <w:rPr>
          <w:rFonts w:asciiTheme="minorHAnsi" w:hAnsiTheme="minorHAnsi" w:cs="Times-Roman"/>
          <w:color w:val="000000"/>
          <w:sz w:val="22"/>
          <w:szCs w:val="22"/>
          <w:lang w:eastAsia="fr-FR"/>
        </w:rPr>
        <w:t>Principales compétences attendues</w:t>
      </w:r>
    </w:p>
    <w:p w14:paraId="579B40B5" w14:textId="77777777" w:rsidR="00F55C8D" w:rsidRPr="00F55C8D" w:rsidRDefault="00F55C8D" w:rsidP="00FC26D1">
      <w:pPr>
        <w:pStyle w:val="Pardeliste"/>
        <w:numPr>
          <w:ilvl w:val="0"/>
          <w:numId w:val="11"/>
        </w:numPr>
        <w:suppressAutoHyphens w:val="0"/>
        <w:autoSpaceDE w:val="0"/>
        <w:autoSpaceDN w:val="0"/>
        <w:adjustRightInd w:val="0"/>
        <w:rPr>
          <w:rFonts w:asciiTheme="minorHAnsi" w:hAnsiTheme="minorHAnsi" w:cs="Times-Roman"/>
          <w:color w:val="000000"/>
          <w:sz w:val="22"/>
          <w:szCs w:val="22"/>
          <w:lang w:eastAsia="fr-FR"/>
        </w:rPr>
      </w:pPr>
      <w:r w:rsidRPr="00F55C8D">
        <w:rPr>
          <w:rFonts w:asciiTheme="minorHAnsi" w:hAnsiTheme="minorHAnsi" w:cs="Times-Roman"/>
          <w:color w:val="000000"/>
          <w:sz w:val="22"/>
          <w:szCs w:val="22"/>
          <w:lang w:eastAsia="fr-FR"/>
        </w:rPr>
        <w:t>Parcours nécessaire pour accéder à cette fonction : en termes de formations, d’expériences</w:t>
      </w:r>
    </w:p>
    <w:p w14:paraId="7A0E559D" w14:textId="77777777" w:rsidR="00F55C8D" w:rsidRDefault="00F55C8D" w:rsidP="00F55C8D">
      <w:pPr>
        <w:suppressAutoHyphens w:val="0"/>
        <w:autoSpaceDE w:val="0"/>
        <w:autoSpaceDN w:val="0"/>
        <w:adjustRightInd w:val="0"/>
        <w:rPr>
          <w:rFonts w:asciiTheme="minorHAnsi" w:hAnsiTheme="minorHAnsi" w:cs="Times-BoldItalic"/>
          <w:b/>
          <w:bCs/>
          <w:i/>
          <w:iCs/>
          <w:color w:val="7F7F7F"/>
          <w:sz w:val="22"/>
          <w:szCs w:val="22"/>
          <w:lang w:eastAsia="fr-FR"/>
        </w:rPr>
      </w:pPr>
    </w:p>
    <w:p w14:paraId="12F75D87" w14:textId="77777777" w:rsidR="00F55C8D" w:rsidRPr="00F55C8D" w:rsidRDefault="00F55C8D" w:rsidP="00F55C8D">
      <w:pPr>
        <w:suppressAutoHyphens w:val="0"/>
        <w:autoSpaceDE w:val="0"/>
        <w:autoSpaceDN w:val="0"/>
        <w:adjustRightInd w:val="0"/>
        <w:rPr>
          <w:rFonts w:asciiTheme="minorHAnsi" w:hAnsiTheme="minorHAnsi" w:cs="Times-Italic"/>
          <w:i/>
          <w:iCs/>
          <w:color w:val="7F7F7F"/>
          <w:sz w:val="22"/>
          <w:szCs w:val="22"/>
          <w:lang w:eastAsia="fr-FR"/>
        </w:rPr>
      </w:pPr>
      <w:r w:rsidRPr="00F55C8D">
        <w:rPr>
          <w:rFonts w:asciiTheme="minorHAnsi" w:hAnsiTheme="minorHAnsi" w:cs="Times-BoldItalic"/>
          <w:b/>
          <w:bCs/>
          <w:i/>
          <w:iCs/>
          <w:color w:val="7F7F7F"/>
          <w:sz w:val="22"/>
          <w:szCs w:val="22"/>
          <w:lang w:eastAsia="fr-FR"/>
        </w:rPr>
        <w:t xml:space="preserve">Exemple de questions </w:t>
      </w:r>
      <w:r w:rsidRPr="00F55C8D">
        <w:rPr>
          <w:rFonts w:asciiTheme="minorHAnsi" w:hAnsiTheme="minorHAnsi" w:cs="Times-Italic"/>
          <w:i/>
          <w:iCs/>
          <w:color w:val="7F7F7F"/>
          <w:sz w:val="22"/>
          <w:szCs w:val="22"/>
          <w:lang w:eastAsia="fr-FR"/>
        </w:rPr>
        <w:t>:</w:t>
      </w:r>
    </w:p>
    <w:p w14:paraId="36CBB054" w14:textId="77777777" w:rsidR="00F55C8D" w:rsidRPr="00F55C8D" w:rsidRDefault="00F55C8D" w:rsidP="00F55C8D">
      <w:pPr>
        <w:suppressAutoHyphens w:val="0"/>
        <w:autoSpaceDE w:val="0"/>
        <w:autoSpaceDN w:val="0"/>
        <w:adjustRightInd w:val="0"/>
        <w:rPr>
          <w:rFonts w:asciiTheme="minorHAnsi" w:hAnsiTheme="minorHAnsi" w:cs="Times-Italic"/>
          <w:i/>
          <w:iCs/>
          <w:color w:val="7F7F7F"/>
          <w:sz w:val="22"/>
          <w:szCs w:val="22"/>
          <w:lang w:eastAsia="fr-FR"/>
        </w:rPr>
      </w:pPr>
      <w:r w:rsidRPr="00F55C8D">
        <w:rPr>
          <w:rFonts w:asciiTheme="minorHAnsi" w:hAnsiTheme="minorHAnsi" w:cs="Times-Italic"/>
          <w:i/>
          <w:iCs/>
          <w:color w:val="7F7F7F"/>
          <w:sz w:val="22"/>
          <w:szCs w:val="22"/>
          <w:lang w:eastAsia="fr-FR"/>
        </w:rPr>
        <w:t>- Quelles sont les compétences attendues (générales et spécifiques) pour exercer votre métier ?</w:t>
      </w:r>
    </w:p>
    <w:p w14:paraId="3F384767" w14:textId="77777777" w:rsidR="00F55C8D" w:rsidRPr="00F55C8D" w:rsidRDefault="00F55C8D" w:rsidP="00F55C8D">
      <w:pPr>
        <w:suppressAutoHyphens w:val="0"/>
        <w:autoSpaceDE w:val="0"/>
        <w:autoSpaceDN w:val="0"/>
        <w:adjustRightInd w:val="0"/>
        <w:rPr>
          <w:rFonts w:asciiTheme="minorHAnsi" w:hAnsiTheme="minorHAnsi" w:cs="Times-Italic"/>
          <w:i/>
          <w:iCs/>
          <w:color w:val="7F7F7F"/>
          <w:sz w:val="22"/>
          <w:szCs w:val="22"/>
          <w:lang w:eastAsia="fr-FR"/>
        </w:rPr>
      </w:pPr>
      <w:r w:rsidRPr="00F55C8D">
        <w:rPr>
          <w:rFonts w:asciiTheme="minorHAnsi" w:hAnsiTheme="minorHAnsi" w:cs="Times-Italic"/>
          <w:i/>
          <w:iCs/>
          <w:color w:val="7F7F7F"/>
          <w:sz w:val="22"/>
          <w:szCs w:val="22"/>
          <w:lang w:eastAsia="fr-FR"/>
        </w:rPr>
        <w:t>- Quel a été votre parcours personnel pour accéder à ce métier ?</w:t>
      </w:r>
    </w:p>
    <w:p w14:paraId="6D181FCB" w14:textId="77777777" w:rsidR="00F55C8D" w:rsidRPr="00F55C8D" w:rsidRDefault="00F55C8D" w:rsidP="00F55C8D">
      <w:pPr>
        <w:suppressAutoHyphens w:val="0"/>
        <w:autoSpaceDE w:val="0"/>
        <w:autoSpaceDN w:val="0"/>
        <w:adjustRightInd w:val="0"/>
        <w:rPr>
          <w:rFonts w:asciiTheme="minorHAnsi" w:hAnsiTheme="minorHAnsi" w:cs="Times-Italic"/>
          <w:i/>
          <w:iCs/>
          <w:color w:val="7F7F7F"/>
          <w:sz w:val="22"/>
          <w:szCs w:val="22"/>
          <w:lang w:eastAsia="fr-FR"/>
        </w:rPr>
      </w:pPr>
      <w:r w:rsidRPr="00F55C8D">
        <w:rPr>
          <w:rFonts w:asciiTheme="minorHAnsi" w:hAnsiTheme="minorHAnsi" w:cs="Times-Italic"/>
          <w:i/>
          <w:iCs/>
          <w:color w:val="7F7F7F"/>
          <w:sz w:val="22"/>
          <w:szCs w:val="22"/>
          <w:lang w:eastAsia="fr-FR"/>
        </w:rPr>
        <w:t>- Connaissez-vous d’autres parcours d’accès possibles ?</w:t>
      </w:r>
    </w:p>
    <w:p w14:paraId="5188A5BB" w14:textId="77777777" w:rsidR="00F55C8D" w:rsidRPr="00F55C8D" w:rsidRDefault="00F55C8D" w:rsidP="00F55C8D">
      <w:pPr>
        <w:suppressAutoHyphens w:val="0"/>
        <w:autoSpaceDE w:val="0"/>
        <w:autoSpaceDN w:val="0"/>
        <w:adjustRightInd w:val="0"/>
        <w:rPr>
          <w:rFonts w:asciiTheme="minorHAnsi" w:hAnsiTheme="minorHAnsi" w:cs="Times-Italic"/>
          <w:i/>
          <w:iCs/>
          <w:color w:val="7F7F7F"/>
          <w:sz w:val="22"/>
          <w:szCs w:val="22"/>
          <w:lang w:eastAsia="fr-FR"/>
        </w:rPr>
      </w:pPr>
      <w:r w:rsidRPr="00F55C8D">
        <w:rPr>
          <w:rFonts w:asciiTheme="minorHAnsi" w:hAnsiTheme="minorHAnsi" w:cs="Times-Italic"/>
          <w:i/>
          <w:iCs/>
          <w:color w:val="7F7F7F"/>
          <w:sz w:val="22"/>
          <w:szCs w:val="22"/>
          <w:lang w:eastAsia="fr-FR"/>
        </w:rPr>
        <w:t>- Selon vous, quelles sont les qualités nécessaires à votre profession ?</w:t>
      </w:r>
    </w:p>
    <w:p w14:paraId="024AE1DC" w14:textId="77777777" w:rsidR="00F55C8D" w:rsidRPr="00F55C8D" w:rsidRDefault="00F55C8D" w:rsidP="00F55C8D">
      <w:pPr>
        <w:suppressAutoHyphens w:val="0"/>
        <w:autoSpaceDE w:val="0"/>
        <w:autoSpaceDN w:val="0"/>
        <w:adjustRightInd w:val="0"/>
        <w:rPr>
          <w:rFonts w:asciiTheme="minorHAnsi" w:hAnsiTheme="minorHAnsi" w:cs="Times-Italic"/>
          <w:i/>
          <w:iCs/>
          <w:color w:val="7F7F7F"/>
          <w:sz w:val="22"/>
          <w:szCs w:val="22"/>
          <w:lang w:eastAsia="fr-FR"/>
        </w:rPr>
      </w:pPr>
      <w:r w:rsidRPr="00F55C8D">
        <w:rPr>
          <w:rFonts w:asciiTheme="minorHAnsi" w:hAnsiTheme="minorHAnsi" w:cs="Times-Italic"/>
          <w:i/>
          <w:iCs/>
          <w:color w:val="7F7F7F"/>
          <w:sz w:val="22"/>
          <w:szCs w:val="22"/>
          <w:lang w:eastAsia="fr-FR"/>
        </w:rPr>
        <w:t>- Quelle formation vous semble la plus adaptée aujourd’hui ?</w:t>
      </w:r>
    </w:p>
    <w:p w14:paraId="0DC7701E" w14:textId="77777777" w:rsidR="00F55C8D" w:rsidRPr="00F55C8D" w:rsidRDefault="00F55C8D" w:rsidP="00F55C8D">
      <w:pPr>
        <w:suppressAutoHyphens w:val="0"/>
        <w:autoSpaceDE w:val="0"/>
        <w:autoSpaceDN w:val="0"/>
        <w:adjustRightInd w:val="0"/>
        <w:rPr>
          <w:rFonts w:asciiTheme="minorHAnsi" w:hAnsiTheme="minorHAnsi" w:cs="Times-Italic"/>
          <w:i/>
          <w:iCs/>
          <w:color w:val="7F7F7F"/>
          <w:sz w:val="22"/>
          <w:szCs w:val="22"/>
          <w:lang w:eastAsia="fr-FR"/>
        </w:rPr>
      </w:pPr>
      <w:r w:rsidRPr="00F55C8D">
        <w:rPr>
          <w:rFonts w:asciiTheme="minorHAnsi" w:hAnsiTheme="minorHAnsi" w:cs="Times-Italic"/>
          <w:i/>
          <w:iCs/>
          <w:color w:val="7F7F7F"/>
          <w:sz w:val="22"/>
          <w:szCs w:val="22"/>
          <w:lang w:eastAsia="fr-FR"/>
        </w:rPr>
        <w:t>- Est-il possible de continuer à se former en travaillant ?</w:t>
      </w:r>
    </w:p>
    <w:p w14:paraId="3724F569" w14:textId="77777777" w:rsidR="00F55C8D" w:rsidRPr="00F55C8D" w:rsidRDefault="00F55C8D" w:rsidP="00F55C8D">
      <w:pPr>
        <w:suppressAutoHyphens w:val="0"/>
        <w:autoSpaceDE w:val="0"/>
        <w:autoSpaceDN w:val="0"/>
        <w:adjustRightInd w:val="0"/>
        <w:rPr>
          <w:rFonts w:asciiTheme="minorHAnsi" w:hAnsiTheme="minorHAnsi" w:cs="Times-Italic"/>
          <w:i/>
          <w:iCs/>
          <w:color w:val="7F7F7F"/>
          <w:sz w:val="22"/>
          <w:szCs w:val="22"/>
          <w:lang w:eastAsia="fr-FR"/>
        </w:rPr>
      </w:pPr>
      <w:r w:rsidRPr="00F55C8D">
        <w:rPr>
          <w:rFonts w:asciiTheme="minorHAnsi" w:hAnsiTheme="minorHAnsi" w:cs="Times-Italic"/>
          <w:i/>
          <w:iCs/>
          <w:color w:val="7F7F7F"/>
          <w:sz w:val="22"/>
          <w:szCs w:val="22"/>
          <w:lang w:eastAsia="fr-FR"/>
        </w:rPr>
        <w:t xml:space="preserve">- Y </w:t>
      </w:r>
      <w:proofErr w:type="spellStart"/>
      <w:r w:rsidRPr="00F55C8D">
        <w:rPr>
          <w:rFonts w:asciiTheme="minorHAnsi" w:hAnsiTheme="minorHAnsi" w:cs="Times-Italic"/>
          <w:i/>
          <w:iCs/>
          <w:color w:val="7F7F7F"/>
          <w:sz w:val="22"/>
          <w:szCs w:val="22"/>
          <w:lang w:eastAsia="fr-FR"/>
        </w:rPr>
        <w:t>a-t-il</w:t>
      </w:r>
      <w:proofErr w:type="spellEnd"/>
      <w:r w:rsidRPr="00F55C8D">
        <w:rPr>
          <w:rFonts w:asciiTheme="minorHAnsi" w:hAnsiTheme="minorHAnsi" w:cs="Times-Italic"/>
          <w:i/>
          <w:iCs/>
          <w:color w:val="7F7F7F"/>
          <w:sz w:val="22"/>
          <w:szCs w:val="22"/>
          <w:lang w:eastAsia="fr-FR"/>
        </w:rPr>
        <w:t xml:space="preserve"> des stages ou des emplois intermédiaires qui facilitent une insertion dans ce secteur ?</w:t>
      </w:r>
    </w:p>
    <w:p w14:paraId="1FE784B4" w14:textId="77777777" w:rsidR="00F55C8D" w:rsidRPr="00F55C8D" w:rsidRDefault="00F55C8D" w:rsidP="00F55C8D">
      <w:pPr>
        <w:suppressAutoHyphens w:val="0"/>
        <w:autoSpaceDE w:val="0"/>
        <w:autoSpaceDN w:val="0"/>
        <w:adjustRightInd w:val="0"/>
        <w:rPr>
          <w:rFonts w:asciiTheme="minorHAnsi" w:hAnsiTheme="minorHAnsi" w:cs="Times-Bold"/>
          <w:b/>
          <w:bCs/>
          <w:color w:val="000000"/>
          <w:sz w:val="22"/>
          <w:szCs w:val="22"/>
          <w:lang w:eastAsia="fr-FR"/>
        </w:rPr>
      </w:pPr>
      <w:r w:rsidRPr="00F55C8D">
        <w:rPr>
          <w:rFonts w:asciiTheme="minorHAnsi" w:hAnsiTheme="minorHAnsi" w:cs="Times-Bold"/>
          <w:b/>
          <w:bCs/>
          <w:color w:val="000000"/>
          <w:sz w:val="22"/>
          <w:szCs w:val="22"/>
          <w:lang w:eastAsia="fr-FR"/>
        </w:rPr>
        <w:lastRenderedPageBreak/>
        <w:t>3ème thème : Appréciation personnelle</w:t>
      </w:r>
    </w:p>
    <w:p w14:paraId="0FDAB2C7" w14:textId="77777777" w:rsidR="00F55C8D" w:rsidRPr="00F55C8D" w:rsidRDefault="00F55C8D" w:rsidP="00FC26D1">
      <w:pPr>
        <w:pStyle w:val="Pardeliste"/>
        <w:numPr>
          <w:ilvl w:val="0"/>
          <w:numId w:val="14"/>
        </w:numPr>
        <w:suppressAutoHyphens w:val="0"/>
        <w:autoSpaceDE w:val="0"/>
        <w:autoSpaceDN w:val="0"/>
        <w:adjustRightInd w:val="0"/>
        <w:rPr>
          <w:rFonts w:asciiTheme="minorHAnsi" w:hAnsiTheme="minorHAnsi" w:cs="Times-Roman"/>
          <w:color w:val="000000"/>
          <w:sz w:val="22"/>
          <w:szCs w:val="22"/>
          <w:lang w:eastAsia="fr-FR"/>
        </w:rPr>
      </w:pPr>
      <w:r w:rsidRPr="00F55C8D">
        <w:rPr>
          <w:rFonts w:asciiTheme="minorHAnsi" w:hAnsiTheme="minorHAnsi" w:cs="Times-Roman"/>
          <w:color w:val="000000"/>
          <w:sz w:val="22"/>
          <w:szCs w:val="22"/>
          <w:lang w:eastAsia="fr-FR"/>
        </w:rPr>
        <w:t>Intérêts et contraintes du métier</w:t>
      </w:r>
    </w:p>
    <w:p w14:paraId="54093769" w14:textId="77777777" w:rsidR="00F55C8D" w:rsidRDefault="00F55C8D" w:rsidP="00F55C8D">
      <w:pPr>
        <w:suppressAutoHyphens w:val="0"/>
        <w:autoSpaceDE w:val="0"/>
        <w:autoSpaceDN w:val="0"/>
        <w:adjustRightInd w:val="0"/>
        <w:rPr>
          <w:rFonts w:asciiTheme="minorHAnsi" w:hAnsiTheme="minorHAnsi" w:cs="Times-Italic"/>
          <w:i/>
          <w:iCs/>
          <w:color w:val="7F7F7F"/>
          <w:sz w:val="22"/>
          <w:szCs w:val="22"/>
          <w:lang w:eastAsia="fr-FR"/>
        </w:rPr>
      </w:pPr>
    </w:p>
    <w:p w14:paraId="009F9D0D" w14:textId="77777777" w:rsidR="00F55C8D" w:rsidRPr="00F55C8D" w:rsidRDefault="00F55C8D" w:rsidP="00F55C8D">
      <w:pPr>
        <w:suppressAutoHyphens w:val="0"/>
        <w:autoSpaceDE w:val="0"/>
        <w:autoSpaceDN w:val="0"/>
        <w:adjustRightInd w:val="0"/>
        <w:rPr>
          <w:rFonts w:asciiTheme="minorHAnsi" w:hAnsiTheme="minorHAnsi" w:cs="Times-Italic"/>
          <w:i/>
          <w:iCs/>
          <w:color w:val="7F7F7F"/>
          <w:sz w:val="22"/>
          <w:szCs w:val="22"/>
          <w:lang w:eastAsia="fr-FR"/>
        </w:rPr>
      </w:pPr>
      <w:r w:rsidRPr="00F55C8D">
        <w:rPr>
          <w:rFonts w:asciiTheme="minorHAnsi" w:hAnsiTheme="minorHAnsi" w:cs="Times-Italic"/>
          <w:i/>
          <w:iCs/>
          <w:color w:val="7F7F7F"/>
          <w:sz w:val="22"/>
          <w:szCs w:val="22"/>
          <w:lang w:eastAsia="fr-FR"/>
        </w:rPr>
        <w:t>Exemple de questions :</w:t>
      </w:r>
    </w:p>
    <w:p w14:paraId="0658B067" w14:textId="77777777" w:rsidR="00F55C8D" w:rsidRPr="00F55C8D" w:rsidRDefault="00F55C8D" w:rsidP="00F55C8D">
      <w:pPr>
        <w:suppressAutoHyphens w:val="0"/>
        <w:autoSpaceDE w:val="0"/>
        <w:autoSpaceDN w:val="0"/>
        <w:adjustRightInd w:val="0"/>
        <w:rPr>
          <w:rFonts w:asciiTheme="minorHAnsi" w:hAnsiTheme="minorHAnsi" w:cs="Times-Italic"/>
          <w:i/>
          <w:iCs/>
          <w:color w:val="7F7F7F"/>
          <w:sz w:val="22"/>
          <w:szCs w:val="22"/>
          <w:lang w:eastAsia="fr-FR"/>
        </w:rPr>
      </w:pPr>
      <w:r w:rsidRPr="00F55C8D">
        <w:rPr>
          <w:rFonts w:asciiTheme="minorHAnsi" w:hAnsiTheme="minorHAnsi" w:cs="Times-Italic"/>
          <w:i/>
          <w:iCs/>
          <w:color w:val="7F7F7F"/>
          <w:sz w:val="22"/>
          <w:szCs w:val="22"/>
          <w:lang w:eastAsia="fr-FR"/>
        </w:rPr>
        <w:t>- Quelles sont vos conditions de travail ? (Horaires, rythmes, fourchette de rémunération…)</w:t>
      </w:r>
    </w:p>
    <w:p w14:paraId="13740722" w14:textId="77777777" w:rsidR="00F55C8D" w:rsidRPr="00F55C8D" w:rsidRDefault="00F55C8D" w:rsidP="00F55C8D">
      <w:pPr>
        <w:suppressAutoHyphens w:val="0"/>
        <w:autoSpaceDE w:val="0"/>
        <w:autoSpaceDN w:val="0"/>
        <w:adjustRightInd w:val="0"/>
        <w:rPr>
          <w:rFonts w:asciiTheme="minorHAnsi" w:hAnsiTheme="minorHAnsi" w:cs="Times-Italic"/>
          <w:i/>
          <w:iCs/>
          <w:color w:val="7F7F7F"/>
          <w:sz w:val="22"/>
          <w:szCs w:val="22"/>
          <w:lang w:eastAsia="fr-FR"/>
        </w:rPr>
      </w:pPr>
      <w:r w:rsidRPr="00F55C8D">
        <w:rPr>
          <w:rFonts w:asciiTheme="minorHAnsi" w:hAnsiTheme="minorHAnsi" w:cs="Times-Italic"/>
          <w:i/>
          <w:iCs/>
          <w:color w:val="7F7F7F"/>
          <w:sz w:val="22"/>
          <w:szCs w:val="22"/>
          <w:lang w:eastAsia="fr-FR"/>
        </w:rPr>
        <w:t>- Quelles sont vos principales satisfactions par rapport à votre métier ?</w:t>
      </w:r>
    </w:p>
    <w:p w14:paraId="65426CAA" w14:textId="77777777" w:rsidR="00F55C8D" w:rsidRPr="00F55C8D" w:rsidRDefault="00F55C8D" w:rsidP="00F55C8D">
      <w:pPr>
        <w:suppressAutoHyphens w:val="0"/>
        <w:autoSpaceDE w:val="0"/>
        <w:autoSpaceDN w:val="0"/>
        <w:adjustRightInd w:val="0"/>
        <w:rPr>
          <w:rFonts w:asciiTheme="minorHAnsi" w:hAnsiTheme="minorHAnsi" w:cs="Times-Italic"/>
          <w:i/>
          <w:iCs/>
          <w:color w:val="7F7F7F"/>
          <w:sz w:val="22"/>
          <w:szCs w:val="22"/>
          <w:lang w:eastAsia="fr-FR"/>
        </w:rPr>
      </w:pPr>
      <w:r w:rsidRPr="00F55C8D">
        <w:rPr>
          <w:rFonts w:asciiTheme="minorHAnsi" w:hAnsiTheme="minorHAnsi" w:cs="Times-Italic"/>
          <w:i/>
          <w:iCs/>
          <w:color w:val="7F7F7F"/>
          <w:sz w:val="22"/>
          <w:szCs w:val="22"/>
          <w:lang w:eastAsia="fr-FR"/>
        </w:rPr>
        <w:t>- Qu’est-ce qui vous motive dans ce métier ?</w:t>
      </w:r>
    </w:p>
    <w:p w14:paraId="404F9101" w14:textId="77777777" w:rsidR="00F55C8D" w:rsidRPr="00F55C8D" w:rsidRDefault="00F55C8D" w:rsidP="00F55C8D">
      <w:pPr>
        <w:suppressAutoHyphens w:val="0"/>
        <w:autoSpaceDE w:val="0"/>
        <w:autoSpaceDN w:val="0"/>
        <w:adjustRightInd w:val="0"/>
        <w:rPr>
          <w:rFonts w:asciiTheme="minorHAnsi" w:hAnsiTheme="minorHAnsi" w:cs="Times-Italic"/>
          <w:i/>
          <w:iCs/>
          <w:color w:val="7F7F7F"/>
          <w:sz w:val="22"/>
          <w:szCs w:val="22"/>
          <w:lang w:eastAsia="fr-FR"/>
        </w:rPr>
      </w:pPr>
      <w:r w:rsidRPr="00F55C8D">
        <w:rPr>
          <w:rFonts w:asciiTheme="minorHAnsi" w:hAnsiTheme="minorHAnsi" w:cs="Times-Italic"/>
          <w:i/>
          <w:iCs/>
          <w:color w:val="7F7F7F"/>
          <w:sz w:val="22"/>
          <w:szCs w:val="22"/>
          <w:lang w:eastAsia="fr-FR"/>
        </w:rPr>
        <w:t>- Quels sont les contraintes liées à votre métier ?</w:t>
      </w:r>
    </w:p>
    <w:p w14:paraId="477A97D9" w14:textId="77777777" w:rsidR="00F55C8D" w:rsidRDefault="00F55C8D" w:rsidP="00F55C8D">
      <w:pPr>
        <w:suppressAutoHyphens w:val="0"/>
        <w:autoSpaceDE w:val="0"/>
        <w:autoSpaceDN w:val="0"/>
        <w:adjustRightInd w:val="0"/>
        <w:rPr>
          <w:rFonts w:asciiTheme="minorHAnsi" w:hAnsiTheme="minorHAnsi" w:cs="Times-Bold"/>
          <w:b/>
          <w:bCs/>
          <w:color w:val="000000"/>
          <w:sz w:val="22"/>
          <w:szCs w:val="22"/>
          <w:lang w:eastAsia="fr-FR"/>
        </w:rPr>
      </w:pPr>
    </w:p>
    <w:p w14:paraId="45203A6C" w14:textId="77777777" w:rsidR="00F55C8D" w:rsidRDefault="00F55C8D" w:rsidP="00F55C8D">
      <w:pPr>
        <w:suppressAutoHyphens w:val="0"/>
        <w:autoSpaceDE w:val="0"/>
        <w:autoSpaceDN w:val="0"/>
        <w:adjustRightInd w:val="0"/>
        <w:rPr>
          <w:rFonts w:asciiTheme="minorHAnsi" w:hAnsiTheme="minorHAnsi" w:cs="Times-Bold"/>
          <w:b/>
          <w:bCs/>
          <w:color w:val="000000"/>
          <w:sz w:val="22"/>
          <w:szCs w:val="22"/>
          <w:lang w:eastAsia="fr-FR"/>
        </w:rPr>
      </w:pPr>
    </w:p>
    <w:p w14:paraId="006E0BDE" w14:textId="77777777" w:rsidR="00F55C8D" w:rsidRPr="00F55C8D" w:rsidRDefault="00F55C8D" w:rsidP="00F55C8D">
      <w:pPr>
        <w:suppressAutoHyphens w:val="0"/>
        <w:autoSpaceDE w:val="0"/>
        <w:autoSpaceDN w:val="0"/>
        <w:adjustRightInd w:val="0"/>
        <w:rPr>
          <w:rFonts w:asciiTheme="minorHAnsi" w:hAnsiTheme="minorHAnsi" w:cs="Times-Bold"/>
          <w:b/>
          <w:bCs/>
          <w:color w:val="000000"/>
          <w:sz w:val="22"/>
          <w:szCs w:val="22"/>
          <w:lang w:eastAsia="fr-FR"/>
        </w:rPr>
      </w:pPr>
      <w:r w:rsidRPr="00F55C8D">
        <w:rPr>
          <w:rFonts w:asciiTheme="minorHAnsi" w:hAnsiTheme="minorHAnsi" w:cs="Times-Bold"/>
          <w:b/>
          <w:bCs/>
          <w:color w:val="000000"/>
          <w:sz w:val="22"/>
          <w:szCs w:val="22"/>
          <w:lang w:eastAsia="fr-FR"/>
        </w:rPr>
        <w:t>4ème thème : La structure</w:t>
      </w:r>
    </w:p>
    <w:p w14:paraId="18C9F3D4" w14:textId="77777777" w:rsidR="00F55C8D" w:rsidRPr="00F55C8D" w:rsidRDefault="00F55C8D" w:rsidP="00FC26D1">
      <w:pPr>
        <w:pStyle w:val="Pardeliste"/>
        <w:numPr>
          <w:ilvl w:val="0"/>
          <w:numId w:val="14"/>
        </w:numPr>
        <w:suppressAutoHyphens w:val="0"/>
        <w:autoSpaceDE w:val="0"/>
        <w:autoSpaceDN w:val="0"/>
        <w:adjustRightInd w:val="0"/>
        <w:rPr>
          <w:rFonts w:asciiTheme="minorHAnsi" w:hAnsiTheme="minorHAnsi" w:cs="Times-Roman"/>
          <w:color w:val="000000"/>
          <w:sz w:val="22"/>
          <w:szCs w:val="22"/>
          <w:lang w:eastAsia="fr-FR"/>
        </w:rPr>
      </w:pPr>
      <w:r w:rsidRPr="00F55C8D">
        <w:rPr>
          <w:rFonts w:asciiTheme="minorHAnsi" w:hAnsiTheme="minorHAnsi" w:cs="Times-Roman"/>
          <w:color w:val="000000"/>
          <w:sz w:val="22"/>
          <w:szCs w:val="22"/>
          <w:lang w:eastAsia="fr-FR"/>
        </w:rPr>
        <w:t>Présentation de la structure (ses activités, ses valeurs, son fonctionnement, etc.)</w:t>
      </w:r>
    </w:p>
    <w:p w14:paraId="169BDDFE" w14:textId="77777777" w:rsidR="00F55C8D" w:rsidRDefault="00F55C8D" w:rsidP="00F55C8D">
      <w:pPr>
        <w:suppressAutoHyphens w:val="0"/>
        <w:autoSpaceDE w:val="0"/>
        <w:autoSpaceDN w:val="0"/>
        <w:adjustRightInd w:val="0"/>
        <w:rPr>
          <w:rFonts w:asciiTheme="minorHAnsi" w:hAnsiTheme="minorHAnsi" w:cs="Times-BoldItalic"/>
          <w:b/>
          <w:bCs/>
          <w:i/>
          <w:iCs/>
          <w:color w:val="7F7F7F"/>
          <w:sz w:val="22"/>
          <w:szCs w:val="22"/>
          <w:lang w:eastAsia="fr-FR"/>
        </w:rPr>
      </w:pPr>
    </w:p>
    <w:p w14:paraId="74A00D4F" w14:textId="77777777" w:rsidR="00F55C8D" w:rsidRPr="00F55C8D" w:rsidRDefault="00F55C8D" w:rsidP="00F55C8D">
      <w:pPr>
        <w:suppressAutoHyphens w:val="0"/>
        <w:autoSpaceDE w:val="0"/>
        <w:autoSpaceDN w:val="0"/>
        <w:adjustRightInd w:val="0"/>
        <w:rPr>
          <w:rFonts w:asciiTheme="minorHAnsi" w:hAnsiTheme="minorHAnsi" w:cs="Times-BoldItalic"/>
          <w:b/>
          <w:bCs/>
          <w:i/>
          <w:iCs/>
          <w:color w:val="7F7F7F"/>
          <w:sz w:val="22"/>
          <w:szCs w:val="22"/>
          <w:lang w:eastAsia="fr-FR"/>
        </w:rPr>
      </w:pPr>
      <w:r w:rsidRPr="00F55C8D">
        <w:rPr>
          <w:rFonts w:asciiTheme="minorHAnsi" w:hAnsiTheme="minorHAnsi" w:cs="Times-BoldItalic"/>
          <w:b/>
          <w:bCs/>
          <w:i/>
          <w:iCs/>
          <w:color w:val="7F7F7F"/>
          <w:sz w:val="22"/>
          <w:szCs w:val="22"/>
          <w:lang w:eastAsia="fr-FR"/>
        </w:rPr>
        <w:t>Exemple de questions</w:t>
      </w:r>
    </w:p>
    <w:p w14:paraId="3B2B8274" w14:textId="77777777" w:rsidR="00F55C8D" w:rsidRPr="00F55C8D" w:rsidRDefault="00F55C8D" w:rsidP="00F55C8D">
      <w:pPr>
        <w:suppressAutoHyphens w:val="0"/>
        <w:autoSpaceDE w:val="0"/>
        <w:autoSpaceDN w:val="0"/>
        <w:adjustRightInd w:val="0"/>
        <w:rPr>
          <w:rFonts w:asciiTheme="minorHAnsi" w:hAnsiTheme="minorHAnsi" w:cs="Times-Italic"/>
          <w:i/>
          <w:iCs/>
          <w:color w:val="7F7F7F"/>
          <w:sz w:val="22"/>
          <w:szCs w:val="22"/>
          <w:lang w:eastAsia="fr-FR"/>
        </w:rPr>
      </w:pPr>
      <w:r w:rsidRPr="00F55C8D">
        <w:rPr>
          <w:rFonts w:asciiTheme="minorHAnsi" w:hAnsiTheme="minorHAnsi" w:cs="Times-Roman"/>
          <w:color w:val="7F7F7F"/>
          <w:sz w:val="22"/>
          <w:szCs w:val="22"/>
          <w:lang w:eastAsia="fr-FR"/>
        </w:rPr>
        <w:t xml:space="preserve">- </w:t>
      </w:r>
      <w:r w:rsidRPr="00F55C8D">
        <w:rPr>
          <w:rFonts w:asciiTheme="minorHAnsi" w:hAnsiTheme="minorHAnsi" w:cs="Times-Italic"/>
          <w:i/>
          <w:iCs/>
          <w:color w:val="7F7F7F"/>
          <w:sz w:val="22"/>
          <w:szCs w:val="22"/>
          <w:lang w:eastAsia="fr-FR"/>
        </w:rPr>
        <w:t>Comment votre structure est-elle organisée ?</w:t>
      </w:r>
    </w:p>
    <w:p w14:paraId="0F3869D8" w14:textId="77777777" w:rsidR="00F55C8D" w:rsidRPr="00F55C8D" w:rsidRDefault="00F55C8D" w:rsidP="00F55C8D">
      <w:pPr>
        <w:suppressAutoHyphens w:val="0"/>
        <w:autoSpaceDE w:val="0"/>
        <w:autoSpaceDN w:val="0"/>
        <w:adjustRightInd w:val="0"/>
        <w:rPr>
          <w:rFonts w:asciiTheme="minorHAnsi" w:hAnsiTheme="minorHAnsi" w:cs="Times-Italic"/>
          <w:i/>
          <w:iCs/>
          <w:color w:val="7F7F7F"/>
          <w:sz w:val="22"/>
          <w:szCs w:val="22"/>
          <w:lang w:eastAsia="fr-FR"/>
        </w:rPr>
      </w:pPr>
      <w:r w:rsidRPr="00F55C8D">
        <w:rPr>
          <w:rFonts w:asciiTheme="minorHAnsi" w:hAnsiTheme="minorHAnsi" w:cs="Times-Roman"/>
          <w:color w:val="7F7F7F"/>
          <w:sz w:val="22"/>
          <w:szCs w:val="22"/>
          <w:lang w:eastAsia="fr-FR"/>
        </w:rPr>
        <w:t xml:space="preserve">- </w:t>
      </w:r>
      <w:r w:rsidRPr="00F55C8D">
        <w:rPr>
          <w:rFonts w:asciiTheme="minorHAnsi" w:hAnsiTheme="minorHAnsi" w:cs="Times-Italic"/>
          <w:i/>
          <w:iCs/>
          <w:color w:val="7F7F7F"/>
          <w:sz w:val="22"/>
          <w:szCs w:val="22"/>
          <w:lang w:eastAsia="fr-FR"/>
        </w:rPr>
        <w:t>Pouvez-vous me donner l’organigramme de votre structure ?</w:t>
      </w:r>
    </w:p>
    <w:p w14:paraId="024144CF" w14:textId="77777777" w:rsidR="00F55C8D" w:rsidRPr="00F55C8D" w:rsidRDefault="00F55C8D" w:rsidP="00F55C8D">
      <w:pPr>
        <w:suppressAutoHyphens w:val="0"/>
        <w:autoSpaceDE w:val="0"/>
        <w:autoSpaceDN w:val="0"/>
        <w:adjustRightInd w:val="0"/>
        <w:rPr>
          <w:rFonts w:asciiTheme="minorHAnsi" w:hAnsiTheme="minorHAnsi" w:cs="Times-Italic"/>
          <w:i/>
          <w:iCs/>
          <w:color w:val="7F7F7F"/>
          <w:sz w:val="22"/>
          <w:szCs w:val="22"/>
          <w:lang w:eastAsia="fr-FR"/>
        </w:rPr>
      </w:pPr>
      <w:r w:rsidRPr="00F55C8D">
        <w:rPr>
          <w:rFonts w:asciiTheme="minorHAnsi" w:hAnsiTheme="minorHAnsi" w:cs="Times-Italic"/>
          <w:i/>
          <w:iCs/>
          <w:color w:val="7F7F7F"/>
          <w:sz w:val="22"/>
          <w:szCs w:val="22"/>
          <w:lang w:eastAsia="fr-FR"/>
        </w:rPr>
        <w:t>- Avec quel public travaille votre structure ? Quelle clientèle ?</w:t>
      </w:r>
    </w:p>
    <w:p w14:paraId="1CF97BAA" w14:textId="77777777" w:rsidR="00F55C8D" w:rsidRDefault="00F55C8D" w:rsidP="00F55C8D">
      <w:pPr>
        <w:suppressAutoHyphens w:val="0"/>
        <w:autoSpaceDE w:val="0"/>
        <w:autoSpaceDN w:val="0"/>
        <w:adjustRightInd w:val="0"/>
        <w:rPr>
          <w:rFonts w:asciiTheme="minorHAnsi" w:hAnsiTheme="minorHAnsi" w:cs="Times-Bold"/>
          <w:b/>
          <w:bCs/>
          <w:color w:val="000000"/>
          <w:sz w:val="22"/>
          <w:szCs w:val="22"/>
          <w:lang w:eastAsia="fr-FR"/>
        </w:rPr>
      </w:pPr>
    </w:p>
    <w:p w14:paraId="2A09E0A9" w14:textId="77777777" w:rsidR="00F55C8D" w:rsidRDefault="00F55C8D" w:rsidP="00F55C8D">
      <w:pPr>
        <w:suppressAutoHyphens w:val="0"/>
        <w:autoSpaceDE w:val="0"/>
        <w:autoSpaceDN w:val="0"/>
        <w:adjustRightInd w:val="0"/>
        <w:rPr>
          <w:rFonts w:asciiTheme="minorHAnsi" w:hAnsiTheme="minorHAnsi" w:cs="Times-Bold"/>
          <w:b/>
          <w:bCs/>
          <w:color w:val="000000"/>
          <w:sz w:val="22"/>
          <w:szCs w:val="22"/>
          <w:lang w:eastAsia="fr-FR"/>
        </w:rPr>
      </w:pPr>
    </w:p>
    <w:p w14:paraId="57FC6AD7" w14:textId="77777777" w:rsidR="00F55C8D" w:rsidRPr="00F55C8D" w:rsidRDefault="00F55C8D" w:rsidP="00F55C8D">
      <w:pPr>
        <w:suppressAutoHyphens w:val="0"/>
        <w:autoSpaceDE w:val="0"/>
        <w:autoSpaceDN w:val="0"/>
        <w:adjustRightInd w:val="0"/>
        <w:rPr>
          <w:rFonts w:asciiTheme="minorHAnsi" w:hAnsiTheme="minorHAnsi" w:cs="Times-Bold"/>
          <w:b/>
          <w:bCs/>
          <w:color w:val="000000"/>
          <w:sz w:val="22"/>
          <w:szCs w:val="22"/>
          <w:lang w:eastAsia="fr-FR"/>
        </w:rPr>
      </w:pPr>
      <w:r w:rsidRPr="00F55C8D">
        <w:rPr>
          <w:rFonts w:asciiTheme="minorHAnsi" w:hAnsiTheme="minorHAnsi" w:cs="Times-Bold"/>
          <w:b/>
          <w:bCs/>
          <w:color w:val="000000"/>
          <w:sz w:val="22"/>
          <w:szCs w:val="22"/>
          <w:lang w:eastAsia="fr-FR"/>
        </w:rPr>
        <w:t>5ème thème : Vos parcours respectifs</w:t>
      </w:r>
    </w:p>
    <w:p w14:paraId="099BA3D5" w14:textId="77777777" w:rsidR="00F55C8D" w:rsidRPr="00F55C8D" w:rsidRDefault="00F55C8D" w:rsidP="00FC26D1">
      <w:pPr>
        <w:pStyle w:val="Pardeliste"/>
        <w:numPr>
          <w:ilvl w:val="0"/>
          <w:numId w:val="14"/>
        </w:numPr>
        <w:suppressAutoHyphens w:val="0"/>
        <w:autoSpaceDE w:val="0"/>
        <w:autoSpaceDN w:val="0"/>
        <w:adjustRightInd w:val="0"/>
        <w:rPr>
          <w:rFonts w:asciiTheme="minorHAnsi" w:hAnsiTheme="minorHAnsi" w:cs="Times-Roman"/>
          <w:color w:val="000000"/>
          <w:sz w:val="22"/>
          <w:szCs w:val="22"/>
          <w:lang w:eastAsia="fr-FR"/>
        </w:rPr>
      </w:pPr>
      <w:r w:rsidRPr="00F55C8D">
        <w:rPr>
          <w:rFonts w:asciiTheme="minorHAnsi" w:hAnsiTheme="minorHAnsi" w:cs="Times-Roman"/>
          <w:color w:val="000000"/>
          <w:sz w:val="22"/>
          <w:szCs w:val="22"/>
          <w:lang w:eastAsia="fr-FR"/>
        </w:rPr>
        <w:t>Parcours de votre interlocuteur</w:t>
      </w:r>
    </w:p>
    <w:p w14:paraId="32E8E12C" w14:textId="77777777" w:rsidR="00F55C8D" w:rsidRPr="00F55C8D" w:rsidRDefault="00F55C8D" w:rsidP="00FC26D1">
      <w:pPr>
        <w:pStyle w:val="Pardeliste"/>
        <w:numPr>
          <w:ilvl w:val="0"/>
          <w:numId w:val="14"/>
        </w:numPr>
        <w:suppressAutoHyphens w:val="0"/>
        <w:autoSpaceDE w:val="0"/>
        <w:autoSpaceDN w:val="0"/>
        <w:adjustRightInd w:val="0"/>
        <w:rPr>
          <w:rFonts w:asciiTheme="minorHAnsi" w:hAnsiTheme="minorHAnsi" w:cs="Times-Roman"/>
          <w:color w:val="000000"/>
          <w:sz w:val="22"/>
          <w:szCs w:val="22"/>
          <w:lang w:eastAsia="fr-FR"/>
        </w:rPr>
      </w:pPr>
      <w:r w:rsidRPr="00F55C8D">
        <w:rPr>
          <w:rFonts w:asciiTheme="minorHAnsi" w:hAnsiTheme="minorHAnsi" w:cs="Times-Roman"/>
          <w:color w:val="000000"/>
          <w:sz w:val="22"/>
          <w:szCs w:val="22"/>
          <w:lang w:eastAsia="fr-FR"/>
        </w:rPr>
        <w:t>Conseils sur votre candidature/votre parcours/votre projet professionnel</w:t>
      </w:r>
    </w:p>
    <w:p w14:paraId="2B1310B4" w14:textId="77777777" w:rsidR="00F55C8D" w:rsidRDefault="00F55C8D" w:rsidP="00F55C8D">
      <w:pPr>
        <w:suppressAutoHyphens w:val="0"/>
        <w:autoSpaceDE w:val="0"/>
        <w:autoSpaceDN w:val="0"/>
        <w:adjustRightInd w:val="0"/>
        <w:rPr>
          <w:rFonts w:asciiTheme="minorHAnsi" w:hAnsiTheme="minorHAnsi" w:cs="Times-Italic"/>
          <w:i/>
          <w:iCs/>
          <w:color w:val="7F7F7F"/>
          <w:sz w:val="22"/>
          <w:szCs w:val="22"/>
          <w:lang w:eastAsia="fr-FR"/>
        </w:rPr>
      </w:pPr>
    </w:p>
    <w:p w14:paraId="15749A51" w14:textId="77777777" w:rsidR="00F55C8D" w:rsidRPr="00F55C8D" w:rsidRDefault="00F55C8D" w:rsidP="00F55C8D">
      <w:pPr>
        <w:suppressAutoHyphens w:val="0"/>
        <w:autoSpaceDE w:val="0"/>
        <w:autoSpaceDN w:val="0"/>
        <w:adjustRightInd w:val="0"/>
        <w:rPr>
          <w:rFonts w:asciiTheme="minorHAnsi" w:hAnsiTheme="minorHAnsi" w:cs="Times-Italic"/>
          <w:i/>
          <w:iCs/>
          <w:color w:val="7F7F7F"/>
          <w:sz w:val="22"/>
          <w:szCs w:val="22"/>
          <w:lang w:eastAsia="fr-FR"/>
        </w:rPr>
      </w:pPr>
      <w:r w:rsidRPr="00F55C8D">
        <w:rPr>
          <w:rFonts w:asciiTheme="minorHAnsi" w:hAnsiTheme="minorHAnsi" w:cs="Times-Italic"/>
          <w:i/>
          <w:iCs/>
          <w:color w:val="7F7F7F"/>
          <w:sz w:val="22"/>
          <w:szCs w:val="22"/>
          <w:lang w:eastAsia="fr-FR"/>
        </w:rPr>
        <w:t>Exemple de questions</w:t>
      </w:r>
    </w:p>
    <w:p w14:paraId="3550CF7F" w14:textId="77777777" w:rsidR="00F55C8D" w:rsidRPr="00F55C8D" w:rsidRDefault="00F55C8D" w:rsidP="00F55C8D">
      <w:pPr>
        <w:suppressAutoHyphens w:val="0"/>
        <w:autoSpaceDE w:val="0"/>
        <w:autoSpaceDN w:val="0"/>
        <w:adjustRightInd w:val="0"/>
        <w:rPr>
          <w:rFonts w:asciiTheme="minorHAnsi" w:hAnsiTheme="minorHAnsi" w:cs="Times-Italic"/>
          <w:i/>
          <w:iCs/>
          <w:color w:val="7F7F7F"/>
          <w:sz w:val="22"/>
          <w:szCs w:val="22"/>
          <w:lang w:eastAsia="fr-FR"/>
        </w:rPr>
      </w:pPr>
      <w:r w:rsidRPr="00F55C8D">
        <w:rPr>
          <w:rFonts w:asciiTheme="minorHAnsi" w:hAnsiTheme="minorHAnsi" w:cs="Times-Roman"/>
          <w:color w:val="7F7F7F"/>
          <w:sz w:val="22"/>
          <w:szCs w:val="22"/>
          <w:lang w:eastAsia="fr-FR"/>
        </w:rPr>
        <w:t xml:space="preserve">- </w:t>
      </w:r>
      <w:r w:rsidRPr="00F55C8D">
        <w:rPr>
          <w:rFonts w:asciiTheme="minorHAnsi" w:hAnsiTheme="minorHAnsi" w:cs="Times-Italic"/>
          <w:i/>
          <w:iCs/>
          <w:color w:val="7F7F7F"/>
          <w:sz w:val="22"/>
          <w:szCs w:val="22"/>
          <w:lang w:eastAsia="fr-FR"/>
        </w:rPr>
        <w:t>Quel parcours avez-vous eu pour arriver à ce poste ?</w:t>
      </w:r>
    </w:p>
    <w:p w14:paraId="78350C35" w14:textId="77777777" w:rsidR="00F55C8D" w:rsidRPr="00F55C8D" w:rsidRDefault="00F55C8D" w:rsidP="00F55C8D">
      <w:pPr>
        <w:suppressAutoHyphens w:val="0"/>
        <w:autoSpaceDE w:val="0"/>
        <w:autoSpaceDN w:val="0"/>
        <w:adjustRightInd w:val="0"/>
        <w:rPr>
          <w:rFonts w:asciiTheme="minorHAnsi" w:hAnsiTheme="minorHAnsi" w:cs="Times-Italic"/>
          <w:i/>
          <w:iCs/>
          <w:color w:val="7F7F7F"/>
          <w:sz w:val="22"/>
          <w:szCs w:val="22"/>
          <w:lang w:eastAsia="fr-FR"/>
        </w:rPr>
      </w:pPr>
      <w:r w:rsidRPr="00F55C8D">
        <w:rPr>
          <w:rFonts w:asciiTheme="minorHAnsi" w:hAnsiTheme="minorHAnsi" w:cs="Times-Roman"/>
          <w:color w:val="7F7F7F"/>
          <w:sz w:val="22"/>
          <w:szCs w:val="22"/>
          <w:lang w:eastAsia="fr-FR"/>
        </w:rPr>
        <w:t xml:space="preserve">- </w:t>
      </w:r>
      <w:r w:rsidRPr="00F55C8D">
        <w:rPr>
          <w:rFonts w:asciiTheme="minorHAnsi" w:hAnsiTheme="minorHAnsi" w:cs="Times-Italic"/>
          <w:i/>
          <w:iCs/>
          <w:color w:val="7F7F7F"/>
          <w:sz w:val="22"/>
          <w:szCs w:val="22"/>
          <w:lang w:eastAsia="fr-FR"/>
        </w:rPr>
        <w:t>Quelles formations avez-vous suivies ?</w:t>
      </w:r>
    </w:p>
    <w:p w14:paraId="26223BA0" w14:textId="77777777" w:rsidR="00F55C8D" w:rsidRPr="00F55C8D" w:rsidRDefault="00F55C8D" w:rsidP="00F55C8D">
      <w:pPr>
        <w:suppressAutoHyphens w:val="0"/>
        <w:autoSpaceDE w:val="0"/>
        <w:autoSpaceDN w:val="0"/>
        <w:adjustRightInd w:val="0"/>
        <w:rPr>
          <w:rFonts w:asciiTheme="minorHAnsi" w:hAnsiTheme="minorHAnsi" w:cs="Times-Italic"/>
          <w:i/>
          <w:iCs/>
          <w:color w:val="7F7F7F"/>
          <w:sz w:val="22"/>
          <w:szCs w:val="22"/>
          <w:lang w:eastAsia="fr-FR"/>
        </w:rPr>
      </w:pPr>
      <w:r w:rsidRPr="00F55C8D">
        <w:rPr>
          <w:rFonts w:asciiTheme="minorHAnsi" w:hAnsiTheme="minorHAnsi" w:cs="Times-Roman"/>
          <w:color w:val="7F7F7F"/>
          <w:sz w:val="22"/>
          <w:szCs w:val="22"/>
          <w:lang w:eastAsia="fr-FR"/>
        </w:rPr>
        <w:t xml:space="preserve">- </w:t>
      </w:r>
      <w:r w:rsidRPr="00F55C8D">
        <w:rPr>
          <w:rFonts w:asciiTheme="minorHAnsi" w:hAnsiTheme="minorHAnsi" w:cs="Times-Italic"/>
          <w:i/>
          <w:iCs/>
          <w:color w:val="7F7F7F"/>
          <w:sz w:val="22"/>
          <w:szCs w:val="22"/>
          <w:lang w:eastAsia="fr-FR"/>
        </w:rPr>
        <w:t>Que pensez-vous de ma candidature, mon parcours ?</w:t>
      </w:r>
    </w:p>
    <w:p w14:paraId="0A563209" w14:textId="77777777" w:rsidR="00F55C8D" w:rsidRPr="00F55C8D" w:rsidRDefault="00F55C8D" w:rsidP="00F55C8D">
      <w:pPr>
        <w:suppressAutoHyphens w:val="0"/>
        <w:autoSpaceDE w:val="0"/>
        <w:autoSpaceDN w:val="0"/>
        <w:adjustRightInd w:val="0"/>
        <w:rPr>
          <w:rFonts w:asciiTheme="minorHAnsi" w:hAnsiTheme="minorHAnsi" w:cs="Times-Italic"/>
          <w:i/>
          <w:iCs/>
          <w:color w:val="7F7F7F"/>
          <w:sz w:val="22"/>
          <w:szCs w:val="22"/>
          <w:lang w:eastAsia="fr-FR"/>
        </w:rPr>
      </w:pPr>
      <w:r w:rsidRPr="00F55C8D">
        <w:rPr>
          <w:rFonts w:asciiTheme="minorHAnsi" w:hAnsiTheme="minorHAnsi" w:cs="Times-Roman"/>
          <w:color w:val="7F7F7F"/>
          <w:sz w:val="22"/>
          <w:szCs w:val="22"/>
          <w:lang w:eastAsia="fr-FR"/>
        </w:rPr>
        <w:t xml:space="preserve">- </w:t>
      </w:r>
      <w:r w:rsidRPr="00F55C8D">
        <w:rPr>
          <w:rFonts w:asciiTheme="minorHAnsi" w:hAnsiTheme="minorHAnsi" w:cs="Times-Italic"/>
          <w:i/>
          <w:iCs/>
          <w:color w:val="7F7F7F"/>
          <w:sz w:val="22"/>
          <w:szCs w:val="22"/>
          <w:lang w:eastAsia="fr-FR"/>
        </w:rPr>
        <w:t>Que me conseiller vous pour la suite de ma recherche d’emploi/ de mon parcours professionnel ?</w:t>
      </w:r>
    </w:p>
    <w:p w14:paraId="27CA2CA2" w14:textId="77777777" w:rsidR="00F55C8D" w:rsidRDefault="00F55C8D" w:rsidP="00F55C8D">
      <w:pPr>
        <w:suppressAutoHyphens w:val="0"/>
        <w:autoSpaceDE w:val="0"/>
        <w:autoSpaceDN w:val="0"/>
        <w:adjustRightInd w:val="0"/>
        <w:rPr>
          <w:rFonts w:asciiTheme="minorHAnsi" w:hAnsiTheme="minorHAnsi" w:cs="Times-Bold"/>
          <w:b/>
          <w:bCs/>
          <w:color w:val="000000"/>
          <w:sz w:val="22"/>
          <w:szCs w:val="22"/>
          <w:lang w:eastAsia="fr-FR"/>
        </w:rPr>
      </w:pPr>
    </w:p>
    <w:p w14:paraId="121F0085" w14:textId="77777777" w:rsidR="00F55C8D" w:rsidRDefault="00F55C8D" w:rsidP="00F55C8D">
      <w:pPr>
        <w:suppressAutoHyphens w:val="0"/>
        <w:autoSpaceDE w:val="0"/>
        <w:autoSpaceDN w:val="0"/>
        <w:adjustRightInd w:val="0"/>
        <w:rPr>
          <w:rFonts w:asciiTheme="minorHAnsi" w:hAnsiTheme="minorHAnsi" w:cs="Times-Bold"/>
          <w:b/>
          <w:bCs/>
          <w:color w:val="000000"/>
          <w:sz w:val="22"/>
          <w:szCs w:val="22"/>
          <w:lang w:eastAsia="fr-FR"/>
        </w:rPr>
      </w:pPr>
    </w:p>
    <w:p w14:paraId="4A63B499" w14:textId="77777777" w:rsidR="00F55C8D" w:rsidRPr="00F55C8D" w:rsidRDefault="00F55C8D" w:rsidP="00F55C8D">
      <w:pPr>
        <w:suppressAutoHyphens w:val="0"/>
        <w:autoSpaceDE w:val="0"/>
        <w:autoSpaceDN w:val="0"/>
        <w:adjustRightInd w:val="0"/>
        <w:rPr>
          <w:rFonts w:asciiTheme="minorHAnsi" w:hAnsiTheme="minorHAnsi" w:cs="Times-Bold"/>
          <w:b/>
          <w:bCs/>
          <w:color w:val="000000"/>
          <w:sz w:val="22"/>
          <w:szCs w:val="22"/>
          <w:lang w:eastAsia="fr-FR"/>
        </w:rPr>
      </w:pPr>
      <w:r w:rsidRPr="00F55C8D">
        <w:rPr>
          <w:rFonts w:asciiTheme="minorHAnsi" w:hAnsiTheme="minorHAnsi" w:cs="Times-Bold"/>
          <w:b/>
          <w:bCs/>
          <w:color w:val="000000"/>
          <w:sz w:val="22"/>
          <w:szCs w:val="22"/>
          <w:lang w:eastAsia="fr-FR"/>
        </w:rPr>
        <w:t>6ème thème : Ouverture / Conclusion</w:t>
      </w:r>
    </w:p>
    <w:p w14:paraId="6E1439F4" w14:textId="77777777" w:rsidR="00F55C8D" w:rsidRPr="00F55C8D" w:rsidRDefault="00F55C8D" w:rsidP="00FC26D1">
      <w:pPr>
        <w:pStyle w:val="Pardeliste"/>
        <w:numPr>
          <w:ilvl w:val="0"/>
          <w:numId w:val="16"/>
        </w:numPr>
        <w:suppressAutoHyphens w:val="0"/>
        <w:autoSpaceDE w:val="0"/>
        <w:autoSpaceDN w:val="0"/>
        <w:adjustRightInd w:val="0"/>
        <w:rPr>
          <w:rFonts w:asciiTheme="minorHAnsi" w:hAnsiTheme="minorHAnsi" w:cs="Times-Roman"/>
          <w:color w:val="000000"/>
          <w:sz w:val="22"/>
          <w:szCs w:val="22"/>
          <w:lang w:eastAsia="fr-FR"/>
        </w:rPr>
      </w:pPr>
      <w:r w:rsidRPr="00F55C8D">
        <w:rPr>
          <w:rFonts w:asciiTheme="minorHAnsi" w:hAnsiTheme="minorHAnsi" w:cs="Times-Roman"/>
          <w:color w:val="000000"/>
          <w:sz w:val="22"/>
          <w:szCs w:val="22"/>
          <w:lang w:eastAsia="fr-FR"/>
        </w:rPr>
        <w:t>Evolutions possibles de la fonction sur le marché du travail : en termes de recrutement, de connaissances, de compétences nouvelles, d’évolution technologique</w:t>
      </w:r>
    </w:p>
    <w:p w14:paraId="190046D2" w14:textId="77777777" w:rsidR="00F55C8D" w:rsidRPr="00F55C8D" w:rsidRDefault="00F55C8D" w:rsidP="00FC26D1">
      <w:pPr>
        <w:pStyle w:val="Pardeliste"/>
        <w:numPr>
          <w:ilvl w:val="0"/>
          <w:numId w:val="15"/>
        </w:numPr>
        <w:suppressAutoHyphens w:val="0"/>
        <w:autoSpaceDE w:val="0"/>
        <w:autoSpaceDN w:val="0"/>
        <w:adjustRightInd w:val="0"/>
        <w:rPr>
          <w:rFonts w:asciiTheme="minorHAnsi" w:hAnsiTheme="minorHAnsi" w:cs="Times-Roman"/>
          <w:color w:val="000000"/>
          <w:sz w:val="22"/>
          <w:szCs w:val="22"/>
          <w:lang w:eastAsia="fr-FR"/>
        </w:rPr>
      </w:pPr>
      <w:r w:rsidRPr="00F55C8D">
        <w:rPr>
          <w:rFonts w:asciiTheme="minorHAnsi" w:hAnsiTheme="minorHAnsi" w:cs="Times-Roman"/>
          <w:color w:val="000000"/>
          <w:sz w:val="22"/>
          <w:szCs w:val="22"/>
          <w:lang w:eastAsia="fr-FR"/>
        </w:rPr>
        <w:t>Conseils/contacts et remerciement</w:t>
      </w:r>
    </w:p>
    <w:p w14:paraId="3AA99F76" w14:textId="77777777" w:rsidR="00F55C8D" w:rsidRDefault="00F55C8D" w:rsidP="00F55C8D">
      <w:pPr>
        <w:suppressAutoHyphens w:val="0"/>
        <w:autoSpaceDE w:val="0"/>
        <w:autoSpaceDN w:val="0"/>
        <w:adjustRightInd w:val="0"/>
        <w:rPr>
          <w:rFonts w:asciiTheme="minorHAnsi" w:hAnsiTheme="minorHAnsi" w:cs="Times-BoldItalic"/>
          <w:b/>
          <w:bCs/>
          <w:i/>
          <w:iCs/>
          <w:color w:val="7F7F7F"/>
          <w:sz w:val="22"/>
          <w:szCs w:val="22"/>
          <w:lang w:eastAsia="fr-FR"/>
        </w:rPr>
      </w:pPr>
    </w:p>
    <w:p w14:paraId="18573C0D" w14:textId="77777777" w:rsidR="00F55C8D" w:rsidRPr="00F55C8D" w:rsidRDefault="00F55C8D" w:rsidP="00F55C8D">
      <w:pPr>
        <w:suppressAutoHyphens w:val="0"/>
        <w:autoSpaceDE w:val="0"/>
        <w:autoSpaceDN w:val="0"/>
        <w:adjustRightInd w:val="0"/>
        <w:rPr>
          <w:rFonts w:asciiTheme="minorHAnsi" w:hAnsiTheme="minorHAnsi" w:cs="Times-Italic"/>
          <w:i/>
          <w:iCs/>
          <w:color w:val="7F7F7F"/>
          <w:sz w:val="22"/>
          <w:szCs w:val="22"/>
          <w:lang w:eastAsia="fr-FR"/>
        </w:rPr>
      </w:pPr>
      <w:r w:rsidRPr="00F55C8D">
        <w:rPr>
          <w:rFonts w:asciiTheme="minorHAnsi" w:hAnsiTheme="minorHAnsi" w:cs="Times-BoldItalic"/>
          <w:b/>
          <w:bCs/>
          <w:i/>
          <w:iCs/>
          <w:color w:val="7F7F7F"/>
          <w:sz w:val="22"/>
          <w:szCs w:val="22"/>
          <w:lang w:eastAsia="fr-FR"/>
        </w:rPr>
        <w:t xml:space="preserve">Exemple de questions </w:t>
      </w:r>
      <w:r w:rsidRPr="00F55C8D">
        <w:rPr>
          <w:rFonts w:asciiTheme="minorHAnsi" w:hAnsiTheme="minorHAnsi" w:cs="Times-Italic"/>
          <w:i/>
          <w:iCs/>
          <w:color w:val="7F7F7F"/>
          <w:sz w:val="22"/>
          <w:szCs w:val="22"/>
          <w:lang w:eastAsia="fr-FR"/>
        </w:rPr>
        <w:t>:</w:t>
      </w:r>
    </w:p>
    <w:p w14:paraId="65A76B74" w14:textId="77777777" w:rsidR="00F55C8D" w:rsidRPr="00F55C8D" w:rsidRDefault="00F55C8D" w:rsidP="00F55C8D">
      <w:pPr>
        <w:suppressAutoHyphens w:val="0"/>
        <w:autoSpaceDE w:val="0"/>
        <w:autoSpaceDN w:val="0"/>
        <w:adjustRightInd w:val="0"/>
        <w:rPr>
          <w:rFonts w:asciiTheme="minorHAnsi" w:hAnsiTheme="minorHAnsi" w:cs="Times-Italic"/>
          <w:i/>
          <w:iCs/>
          <w:color w:val="7F7F7F"/>
          <w:sz w:val="22"/>
          <w:szCs w:val="22"/>
          <w:lang w:eastAsia="fr-FR"/>
        </w:rPr>
      </w:pPr>
      <w:r w:rsidRPr="00F55C8D">
        <w:rPr>
          <w:rFonts w:asciiTheme="minorHAnsi" w:hAnsiTheme="minorHAnsi" w:cs="Times-Italic"/>
          <w:i/>
          <w:iCs/>
          <w:color w:val="7F7F7F"/>
          <w:sz w:val="22"/>
          <w:szCs w:val="22"/>
          <w:lang w:eastAsia="fr-FR"/>
        </w:rPr>
        <w:t>- Quelle est la situation socio-économique du secteur ?</w:t>
      </w:r>
    </w:p>
    <w:p w14:paraId="62D22BD6" w14:textId="77777777" w:rsidR="00F55C8D" w:rsidRPr="00F55C8D" w:rsidRDefault="00F55C8D" w:rsidP="00F55C8D">
      <w:pPr>
        <w:suppressAutoHyphens w:val="0"/>
        <w:autoSpaceDE w:val="0"/>
        <w:autoSpaceDN w:val="0"/>
        <w:adjustRightInd w:val="0"/>
        <w:rPr>
          <w:rFonts w:asciiTheme="minorHAnsi" w:hAnsiTheme="minorHAnsi" w:cs="Times-Italic"/>
          <w:i/>
          <w:iCs/>
          <w:color w:val="7F7F7F"/>
          <w:sz w:val="22"/>
          <w:szCs w:val="22"/>
          <w:lang w:eastAsia="fr-FR"/>
        </w:rPr>
      </w:pPr>
      <w:r w:rsidRPr="00F55C8D">
        <w:rPr>
          <w:rFonts w:asciiTheme="minorHAnsi" w:hAnsiTheme="minorHAnsi" w:cs="Times-Italic"/>
          <w:i/>
          <w:iCs/>
          <w:color w:val="7F7F7F"/>
          <w:sz w:val="22"/>
          <w:szCs w:val="22"/>
          <w:lang w:eastAsia="fr-FR"/>
        </w:rPr>
        <w:t>- Comment imaginez-vous votre métier dans 10 ans ?</w:t>
      </w:r>
    </w:p>
    <w:p w14:paraId="33E8A3C2" w14:textId="77777777" w:rsidR="00F55C8D" w:rsidRPr="00F55C8D" w:rsidRDefault="00F55C8D" w:rsidP="00F55C8D">
      <w:pPr>
        <w:suppressAutoHyphens w:val="0"/>
        <w:autoSpaceDE w:val="0"/>
        <w:autoSpaceDN w:val="0"/>
        <w:adjustRightInd w:val="0"/>
        <w:rPr>
          <w:rFonts w:asciiTheme="minorHAnsi" w:hAnsiTheme="minorHAnsi" w:cs="Times-Italic"/>
          <w:i/>
          <w:iCs/>
          <w:color w:val="7F7F7F"/>
          <w:sz w:val="22"/>
          <w:szCs w:val="22"/>
          <w:lang w:eastAsia="fr-FR"/>
        </w:rPr>
      </w:pPr>
      <w:r w:rsidRPr="00F55C8D">
        <w:rPr>
          <w:rFonts w:asciiTheme="minorHAnsi" w:hAnsiTheme="minorHAnsi" w:cs="Times-Italic"/>
          <w:i/>
          <w:iCs/>
          <w:color w:val="7F7F7F"/>
          <w:sz w:val="22"/>
          <w:szCs w:val="22"/>
          <w:lang w:eastAsia="fr-FR"/>
        </w:rPr>
        <w:t>- Peut-on évoluer vers d’autres métiers ? Quels sont-ils ?</w:t>
      </w:r>
    </w:p>
    <w:p w14:paraId="7EDF1C58" w14:textId="77777777" w:rsidR="00F55C8D" w:rsidRPr="00F55C8D" w:rsidRDefault="00F55C8D" w:rsidP="00F55C8D">
      <w:pPr>
        <w:suppressAutoHyphens w:val="0"/>
        <w:autoSpaceDE w:val="0"/>
        <w:autoSpaceDN w:val="0"/>
        <w:adjustRightInd w:val="0"/>
        <w:rPr>
          <w:rFonts w:asciiTheme="minorHAnsi" w:hAnsiTheme="minorHAnsi" w:cs="Times-Italic"/>
          <w:i/>
          <w:iCs/>
          <w:color w:val="7F7F7F"/>
          <w:sz w:val="22"/>
          <w:szCs w:val="22"/>
          <w:lang w:eastAsia="fr-FR"/>
        </w:rPr>
      </w:pPr>
      <w:r w:rsidRPr="00F55C8D">
        <w:rPr>
          <w:rFonts w:asciiTheme="minorHAnsi" w:hAnsiTheme="minorHAnsi" w:cs="Times-Italic"/>
          <w:i/>
          <w:iCs/>
          <w:color w:val="7F7F7F"/>
          <w:sz w:val="22"/>
          <w:szCs w:val="22"/>
          <w:lang w:eastAsia="fr-FR"/>
        </w:rPr>
        <w:t>- Quels conseils me donneriez-vous pour accéder à ce type de métier (au regard de mon parcours)?</w:t>
      </w:r>
    </w:p>
    <w:p w14:paraId="504F5820" w14:textId="77777777" w:rsidR="00F55C8D" w:rsidRPr="00F55C8D" w:rsidRDefault="00F55C8D" w:rsidP="00F55C8D">
      <w:pPr>
        <w:suppressAutoHyphens w:val="0"/>
        <w:autoSpaceDE w:val="0"/>
        <w:autoSpaceDN w:val="0"/>
        <w:adjustRightInd w:val="0"/>
        <w:rPr>
          <w:rFonts w:asciiTheme="minorHAnsi" w:hAnsiTheme="minorHAnsi" w:cs="Times-Italic"/>
          <w:i/>
          <w:iCs/>
          <w:color w:val="7F7F7F"/>
          <w:sz w:val="22"/>
          <w:szCs w:val="22"/>
          <w:lang w:eastAsia="fr-FR"/>
        </w:rPr>
      </w:pPr>
      <w:r w:rsidRPr="00F55C8D">
        <w:rPr>
          <w:rFonts w:asciiTheme="minorHAnsi" w:hAnsiTheme="minorHAnsi" w:cs="Times-Italic"/>
          <w:i/>
          <w:iCs/>
          <w:color w:val="7F7F7F"/>
          <w:sz w:val="22"/>
          <w:szCs w:val="22"/>
          <w:lang w:eastAsia="fr-FR"/>
        </w:rPr>
        <w:t>- Auriez-vous d’autres contacts à me conseiller pour ma recherche ?</w:t>
      </w:r>
    </w:p>
    <w:p w14:paraId="0EF49CB8" w14:textId="77777777" w:rsidR="00F55C8D" w:rsidRDefault="00F55C8D" w:rsidP="00F55C8D">
      <w:pPr>
        <w:suppressAutoHyphens w:val="0"/>
        <w:rPr>
          <w:rFonts w:asciiTheme="minorHAnsi" w:hAnsiTheme="minorHAnsi" w:cs="Times-Bold"/>
          <w:b/>
          <w:bCs/>
          <w:color w:val="CE3200"/>
          <w:sz w:val="22"/>
          <w:szCs w:val="22"/>
          <w:lang w:eastAsia="fr-FR"/>
        </w:rPr>
      </w:pPr>
    </w:p>
    <w:p w14:paraId="592CF132" w14:textId="77777777" w:rsidR="00F55C8D" w:rsidRDefault="00F55C8D" w:rsidP="00F55C8D">
      <w:pPr>
        <w:suppressAutoHyphens w:val="0"/>
        <w:rPr>
          <w:rFonts w:asciiTheme="minorHAnsi" w:hAnsiTheme="minorHAnsi" w:cs="Times-Bold"/>
          <w:b/>
          <w:bCs/>
          <w:color w:val="CE3200"/>
          <w:sz w:val="22"/>
          <w:szCs w:val="22"/>
          <w:lang w:eastAsia="fr-FR"/>
        </w:rPr>
      </w:pPr>
    </w:p>
    <w:p w14:paraId="2C2DE767" w14:textId="77777777" w:rsidR="00E61069" w:rsidRPr="00F55C8D" w:rsidRDefault="00F55C8D" w:rsidP="00F55C8D">
      <w:pPr>
        <w:suppressAutoHyphens w:val="0"/>
        <w:rPr>
          <w:rFonts w:asciiTheme="minorHAnsi" w:hAnsiTheme="minorHAnsi"/>
          <w:b/>
          <w:sz w:val="22"/>
          <w:szCs w:val="22"/>
        </w:rPr>
      </w:pPr>
      <w:r w:rsidRPr="00F55C8D">
        <w:rPr>
          <w:rFonts w:asciiTheme="minorHAnsi" w:hAnsiTheme="minorHAnsi" w:cs="Times-Bold"/>
          <w:b/>
          <w:bCs/>
          <w:color w:val="CE3200"/>
          <w:sz w:val="22"/>
          <w:szCs w:val="22"/>
          <w:lang w:eastAsia="fr-FR"/>
        </w:rPr>
        <w:t>N’oubliez pas de garder le contact avec les personnes que vous rencontrez, c’est le début de votre réseau !</w:t>
      </w:r>
      <w:r w:rsidR="00E61069" w:rsidRPr="00F55C8D">
        <w:rPr>
          <w:rFonts w:asciiTheme="minorHAnsi" w:hAnsiTheme="minorHAnsi"/>
          <w:b/>
          <w:sz w:val="22"/>
          <w:szCs w:val="22"/>
        </w:rPr>
        <w:br w:type="page"/>
      </w:r>
    </w:p>
    <w:p w14:paraId="781324E5" w14:textId="77777777" w:rsidR="00DA5139" w:rsidRPr="00DC2EFB" w:rsidRDefault="00DA5139" w:rsidP="00DA5139">
      <w:pPr>
        <w:pStyle w:val="western"/>
        <w:pBdr>
          <w:bottom w:val="single" w:sz="4" w:space="1" w:color="auto"/>
        </w:pBdr>
        <w:spacing w:before="0"/>
        <w:rPr>
          <w:rFonts w:asciiTheme="minorHAnsi" w:hAnsiTheme="minorHAnsi"/>
          <w:sz w:val="32"/>
          <w:szCs w:val="32"/>
        </w:rPr>
      </w:pPr>
      <w:r w:rsidRPr="00DC2EFB">
        <w:rPr>
          <w:rFonts w:asciiTheme="minorHAnsi" w:hAnsiTheme="minorHAnsi"/>
          <w:sz w:val="32"/>
          <w:szCs w:val="32"/>
        </w:rPr>
        <w:lastRenderedPageBreak/>
        <w:t xml:space="preserve">Préparation de l’entretien </w:t>
      </w:r>
    </w:p>
    <w:p w14:paraId="117B542A" w14:textId="77777777" w:rsidR="00DA5139" w:rsidRDefault="00DA5139" w:rsidP="00DA5139"/>
    <w:p w14:paraId="4358832F" w14:textId="77777777" w:rsidR="00DA5139" w:rsidRPr="00861384" w:rsidRDefault="00DA5139" w:rsidP="00DA5139"/>
    <w:p w14:paraId="35AD7732" w14:textId="77777777" w:rsidR="00DA5139" w:rsidRPr="00DC2EFB" w:rsidRDefault="00DA5139" w:rsidP="00DA5139">
      <w:pPr>
        <w:pStyle w:val="western"/>
        <w:spacing w:before="0"/>
        <w:jc w:val="both"/>
        <w:rPr>
          <w:rFonts w:asciiTheme="minorHAnsi" w:hAnsiTheme="minorHAnsi"/>
          <w:b w:val="0"/>
          <w:bCs w:val="0"/>
        </w:rPr>
      </w:pPr>
      <w:r w:rsidRPr="00DC2EFB">
        <w:rPr>
          <w:rFonts w:asciiTheme="minorHAnsi" w:hAnsiTheme="minorHAnsi"/>
          <w:b w:val="0"/>
          <w:bCs w:val="0"/>
        </w:rPr>
        <w:t xml:space="preserve">Le Jour J : </w:t>
      </w:r>
      <w:r w:rsidRPr="00DC2EFB">
        <w:rPr>
          <w:rFonts w:asciiTheme="minorHAnsi" w:hAnsiTheme="minorHAnsi"/>
          <w:bCs w:val="0"/>
          <w:u w:val="single"/>
        </w:rPr>
        <w:t>les étapes du rendez-vous</w:t>
      </w:r>
    </w:p>
    <w:p w14:paraId="5AC279D3" w14:textId="77777777" w:rsidR="00DA5139" w:rsidRPr="00C47A5A" w:rsidRDefault="00DA5139" w:rsidP="00FC26D1">
      <w:pPr>
        <w:pStyle w:val="western"/>
        <w:numPr>
          <w:ilvl w:val="0"/>
          <w:numId w:val="13"/>
        </w:numPr>
        <w:spacing w:before="0"/>
        <w:jc w:val="both"/>
        <w:rPr>
          <w:rFonts w:asciiTheme="minorHAnsi" w:hAnsiTheme="minorHAnsi"/>
          <w:b w:val="0"/>
          <w:bCs w:val="0"/>
        </w:rPr>
      </w:pPr>
      <w:r w:rsidRPr="00DC2EFB">
        <w:rPr>
          <w:rFonts w:asciiTheme="minorHAnsi" w:hAnsiTheme="minorHAnsi"/>
          <w:b w:val="0"/>
          <w:bCs w:val="0"/>
        </w:rPr>
        <w:t>Présentez-vous</w:t>
      </w:r>
      <w:r w:rsidRPr="008339B8">
        <w:rPr>
          <w:rFonts w:asciiTheme="minorHAnsi" w:hAnsiTheme="minorHAnsi"/>
          <w:b w:val="0"/>
          <w:bCs w:val="0"/>
          <w:color w:val="00B050"/>
        </w:rPr>
        <w:t xml:space="preserve"> </w:t>
      </w:r>
      <w:r w:rsidRPr="00C47A5A">
        <w:rPr>
          <w:rFonts w:asciiTheme="minorHAnsi" w:hAnsiTheme="minorHAnsi"/>
          <w:b w:val="0"/>
          <w:bCs w:val="0"/>
        </w:rPr>
        <w:t>et présentez votre projet.</w:t>
      </w:r>
    </w:p>
    <w:p w14:paraId="71C88A7C" w14:textId="77777777" w:rsidR="00DA5139" w:rsidRPr="00DC2EFB" w:rsidRDefault="00DA5139" w:rsidP="00FC26D1">
      <w:pPr>
        <w:pStyle w:val="western"/>
        <w:numPr>
          <w:ilvl w:val="0"/>
          <w:numId w:val="13"/>
        </w:numPr>
        <w:spacing w:before="0"/>
        <w:jc w:val="both"/>
        <w:rPr>
          <w:rFonts w:asciiTheme="minorHAnsi" w:hAnsiTheme="minorHAnsi"/>
          <w:b w:val="0"/>
          <w:bCs w:val="0"/>
        </w:rPr>
      </w:pPr>
      <w:r w:rsidRPr="00DC2EFB">
        <w:rPr>
          <w:rFonts w:asciiTheme="minorHAnsi" w:hAnsiTheme="minorHAnsi"/>
          <w:b w:val="0"/>
          <w:bCs w:val="0"/>
        </w:rPr>
        <w:t>Rappelez les raisons qui vous ont fait demander l’entretien</w:t>
      </w:r>
      <w:r>
        <w:rPr>
          <w:rFonts w:asciiTheme="minorHAnsi" w:hAnsiTheme="minorHAnsi"/>
          <w:b w:val="0"/>
          <w:bCs w:val="0"/>
        </w:rPr>
        <w:t>.</w:t>
      </w:r>
    </w:p>
    <w:p w14:paraId="3575BA66" w14:textId="77777777" w:rsidR="00DA5139" w:rsidRDefault="00DA5139" w:rsidP="00FC26D1">
      <w:pPr>
        <w:pStyle w:val="western"/>
        <w:numPr>
          <w:ilvl w:val="0"/>
          <w:numId w:val="13"/>
        </w:numPr>
        <w:spacing w:before="0"/>
        <w:jc w:val="both"/>
        <w:rPr>
          <w:rFonts w:asciiTheme="minorHAnsi" w:hAnsiTheme="minorHAnsi"/>
          <w:b w:val="0"/>
          <w:bCs w:val="0"/>
        </w:rPr>
      </w:pPr>
      <w:r>
        <w:rPr>
          <w:rFonts w:asciiTheme="minorHAnsi" w:hAnsiTheme="minorHAnsi"/>
          <w:b w:val="0"/>
          <w:bCs w:val="0"/>
        </w:rPr>
        <w:t>Posez les questions préparées</w:t>
      </w:r>
      <w:r w:rsidRPr="00DC2EFB">
        <w:rPr>
          <w:rFonts w:asciiTheme="minorHAnsi" w:hAnsiTheme="minorHAnsi"/>
          <w:b w:val="0"/>
          <w:bCs w:val="0"/>
        </w:rPr>
        <w:t>. Un étudiant parle, l’autre prend les réponses en note</w:t>
      </w:r>
      <w:r>
        <w:rPr>
          <w:rFonts w:asciiTheme="minorHAnsi" w:hAnsiTheme="minorHAnsi"/>
          <w:b w:val="0"/>
          <w:bCs w:val="0"/>
        </w:rPr>
        <w:t xml:space="preserve"> (vous pouvez alterner).</w:t>
      </w:r>
    </w:p>
    <w:p w14:paraId="007C9E92" w14:textId="77777777" w:rsidR="00DA5139" w:rsidRDefault="00DA5139" w:rsidP="00FC26D1">
      <w:pPr>
        <w:pStyle w:val="western"/>
        <w:numPr>
          <w:ilvl w:val="0"/>
          <w:numId w:val="13"/>
        </w:numPr>
        <w:spacing w:before="0"/>
        <w:jc w:val="both"/>
        <w:rPr>
          <w:rFonts w:asciiTheme="minorHAnsi" w:hAnsiTheme="minorHAnsi"/>
          <w:b w:val="0"/>
          <w:bCs w:val="0"/>
        </w:rPr>
      </w:pPr>
      <w:r w:rsidRPr="00DC2EFB">
        <w:rPr>
          <w:rFonts w:asciiTheme="minorHAnsi" w:hAnsiTheme="minorHAnsi"/>
          <w:b w:val="0"/>
          <w:bCs w:val="0"/>
        </w:rPr>
        <w:t>Respectez les silences ou les digressions éventuelles de votre interlocuteur.</w:t>
      </w:r>
    </w:p>
    <w:p w14:paraId="47DBED67" w14:textId="77777777" w:rsidR="00DA5139" w:rsidRDefault="00DA5139" w:rsidP="00FC26D1">
      <w:pPr>
        <w:pStyle w:val="western"/>
        <w:numPr>
          <w:ilvl w:val="0"/>
          <w:numId w:val="13"/>
        </w:numPr>
        <w:spacing w:before="0"/>
        <w:jc w:val="both"/>
        <w:rPr>
          <w:rFonts w:asciiTheme="minorHAnsi" w:hAnsiTheme="minorHAnsi"/>
          <w:b w:val="0"/>
          <w:bCs w:val="0"/>
        </w:rPr>
      </w:pPr>
      <w:r w:rsidRPr="00DC2EFB">
        <w:rPr>
          <w:rFonts w:asciiTheme="minorHAnsi" w:hAnsiTheme="minorHAnsi"/>
          <w:b w:val="0"/>
          <w:bCs w:val="0"/>
        </w:rPr>
        <w:t>Adaptez l’entretien aux réactions, aux questions éventuelles de celui-ci.</w:t>
      </w:r>
    </w:p>
    <w:p w14:paraId="5B2F6242" w14:textId="77777777" w:rsidR="00DA5139" w:rsidRDefault="00DA5139" w:rsidP="00FC26D1">
      <w:pPr>
        <w:pStyle w:val="western"/>
        <w:numPr>
          <w:ilvl w:val="0"/>
          <w:numId w:val="13"/>
        </w:numPr>
        <w:spacing w:before="0"/>
        <w:jc w:val="both"/>
        <w:rPr>
          <w:rFonts w:asciiTheme="minorHAnsi" w:hAnsiTheme="minorHAnsi"/>
          <w:b w:val="0"/>
          <w:bCs w:val="0"/>
        </w:rPr>
      </w:pPr>
      <w:r w:rsidRPr="00DC2EFB">
        <w:rPr>
          <w:rFonts w:asciiTheme="minorHAnsi" w:hAnsiTheme="minorHAnsi"/>
          <w:b w:val="0"/>
          <w:bCs w:val="0"/>
        </w:rPr>
        <w:t>Remerciez et proposez d’envoyer un compte rendu de l’entretien.</w:t>
      </w:r>
    </w:p>
    <w:p w14:paraId="43D95B1D" w14:textId="77777777" w:rsidR="00DA5139" w:rsidRPr="00C47A5A" w:rsidRDefault="00DA5139" w:rsidP="00FC26D1">
      <w:pPr>
        <w:pStyle w:val="western"/>
        <w:numPr>
          <w:ilvl w:val="0"/>
          <w:numId w:val="13"/>
        </w:numPr>
        <w:spacing w:before="0"/>
        <w:jc w:val="both"/>
        <w:rPr>
          <w:rFonts w:asciiTheme="minorHAnsi" w:hAnsiTheme="minorHAnsi"/>
          <w:b w:val="0"/>
          <w:bCs w:val="0"/>
        </w:rPr>
      </w:pPr>
      <w:r>
        <w:rPr>
          <w:rFonts w:asciiTheme="minorHAnsi" w:hAnsiTheme="minorHAnsi"/>
          <w:b w:val="0"/>
          <w:bCs w:val="0"/>
        </w:rPr>
        <w:t>Eventuellement, d</w:t>
      </w:r>
      <w:r w:rsidRPr="00C47A5A">
        <w:rPr>
          <w:rFonts w:asciiTheme="minorHAnsi" w:hAnsiTheme="minorHAnsi"/>
          <w:b w:val="0"/>
          <w:bCs w:val="0"/>
        </w:rPr>
        <w:t>emandez si la personne peut vous recommander une autre personne travaillant dans le même métier et prendre congé.</w:t>
      </w:r>
    </w:p>
    <w:p w14:paraId="048938E9" w14:textId="77777777" w:rsidR="00DA5139" w:rsidRPr="00861384" w:rsidRDefault="00DA5139" w:rsidP="00DA5139"/>
    <w:p w14:paraId="1F59002A" w14:textId="77777777" w:rsidR="00DA5139" w:rsidRPr="00861384" w:rsidRDefault="00DA5139" w:rsidP="00DA5139">
      <w:pPr>
        <w:jc w:val="center"/>
      </w:pPr>
    </w:p>
    <w:p w14:paraId="3468039B" w14:textId="77777777" w:rsidR="00DA5139" w:rsidRPr="00DC2EFB" w:rsidRDefault="00DA5139" w:rsidP="00DA5139">
      <w:pPr>
        <w:pStyle w:val="western"/>
        <w:pBdr>
          <w:bottom w:val="single" w:sz="4" w:space="1" w:color="auto"/>
        </w:pBdr>
        <w:spacing w:before="0"/>
        <w:rPr>
          <w:rFonts w:asciiTheme="minorHAnsi" w:hAnsiTheme="minorHAnsi"/>
          <w:sz w:val="32"/>
          <w:szCs w:val="32"/>
        </w:rPr>
      </w:pPr>
      <w:r w:rsidRPr="00DC2EFB">
        <w:rPr>
          <w:rFonts w:asciiTheme="minorHAnsi" w:hAnsiTheme="minorHAnsi"/>
          <w:sz w:val="32"/>
          <w:szCs w:val="32"/>
        </w:rPr>
        <w:t>Comment se présenter le jour de l’entretien ?</w:t>
      </w:r>
    </w:p>
    <w:p w14:paraId="155F1B91" w14:textId="77777777" w:rsidR="00DA5139" w:rsidRDefault="00DA5139" w:rsidP="00DA5139"/>
    <w:p w14:paraId="7CB13D5F" w14:textId="77777777" w:rsidR="00E61069" w:rsidRPr="00861384" w:rsidRDefault="00E61069" w:rsidP="00DA5139"/>
    <w:p w14:paraId="368C7274" w14:textId="77777777" w:rsidR="00DA5139" w:rsidRPr="00DC2EFB" w:rsidRDefault="00DA5139" w:rsidP="00DA5139">
      <w:pPr>
        <w:pStyle w:val="western"/>
        <w:spacing w:before="0"/>
        <w:rPr>
          <w:rFonts w:asciiTheme="minorHAnsi" w:hAnsiTheme="minorHAnsi"/>
          <w:sz w:val="27"/>
          <w:szCs w:val="27"/>
        </w:rPr>
      </w:pPr>
      <w:r>
        <w:rPr>
          <w:rFonts w:asciiTheme="minorHAnsi" w:hAnsiTheme="minorHAnsi"/>
          <w:sz w:val="27"/>
          <w:szCs w:val="27"/>
        </w:rPr>
        <w:t>1 – La n</w:t>
      </w:r>
      <w:r w:rsidRPr="00DC2EFB">
        <w:rPr>
          <w:rFonts w:asciiTheme="minorHAnsi" w:hAnsiTheme="minorHAnsi"/>
          <w:sz w:val="27"/>
          <w:szCs w:val="27"/>
        </w:rPr>
        <w:t>écessité de présenter une bonne image : pourquoi ?</w:t>
      </w:r>
    </w:p>
    <w:p w14:paraId="450F993E" w14:textId="77777777" w:rsidR="00DA5139" w:rsidRPr="00861384" w:rsidRDefault="00DA5139" w:rsidP="00DA513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212"/>
      </w:tblGrid>
      <w:tr w:rsidR="00DA5139" w:rsidRPr="00DC2EFB" w14:paraId="166CF43D" w14:textId="77777777" w:rsidTr="00DA5139">
        <w:tc>
          <w:tcPr>
            <w:tcW w:w="9212" w:type="dxa"/>
          </w:tcPr>
          <w:p w14:paraId="0276B5D8" w14:textId="77777777" w:rsidR="00DA5139" w:rsidRPr="00DC2EFB" w:rsidRDefault="00DA5139" w:rsidP="00DA5139">
            <w:pPr>
              <w:pStyle w:val="western"/>
              <w:spacing w:before="0"/>
              <w:jc w:val="both"/>
              <w:rPr>
                <w:rFonts w:asciiTheme="minorHAnsi" w:hAnsiTheme="minorHAnsi"/>
                <w:b w:val="0"/>
                <w:bCs w:val="0"/>
              </w:rPr>
            </w:pPr>
          </w:p>
          <w:p w14:paraId="1F2ADC8A" w14:textId="77777777" w:rsidR="00DA5139" w:rsidRPr="00DC2EFB" w:rsidRDefault="00DA5139" w:rsidP="00DA5139">
            <w:pPr>
              <w:pStyle w:val="western"/>
              <w:spacing w:before="0"/>
              <w:jc w:val="both"/>
              <w:rPr>
                <w:rFonts w:asciiTheme="minorHAnsi" w:hAnsiTheme="minorHAnsi"/>
                <w:b w:val="0"/>
                <w:bCs w:val="0"/>
              </w:rPr>
            </w:pPr>
            <w:r w:rsidRPr="00DC2EFB">
              <w:rPr>
                <w:rFonts w:asciiTheme="minorHAnsi" w:hAnsiTheme="minorHAnsi"/>
                <w:b w:val="0"/>
                <w:bCs w:val="0"/>
              </w:rPr>
              <w:t xml:space="preserve">  </w:t>
            </w:r>
          </w:p>
          <w:p w14:paraId="4A5B4F09" w14:textId="77777777" w:rsidR="00DA5139" w:rsidRPr="00DC2EFB" w:rsidRDefault="00DA5139" w:rsidP="00DA5139">
            <w:pPr>
              <w:pStyle w:val="western"/>
              <w:spacing w:before="0"/>
              <w:jc w:val="both"/>
              <w:rPr>
                <w:rFonts w:asciiTheme="minorHAnsi" w:hAnsiTheme="minorHAnsi"/>
                <w:b w:val="0"/>
                <w:bCs w:val="0"/>
              </w:rPr>
            </w:pPr>
          </w:p>
          <w:p w14:paraId="2BF3DFE4" w14:textId="77777777" w:rsidR="00DA5139" w:rsidRPr="00DC2EFB" w:rsidRDefault="00DA5139" w:rsidP="00DA5139">
            <w:pPr>
              <w:pStyle w:val="western"/>
              <w:spacing w:before="0"/>
              <w:jc w:val="both"/>
              <w:rPr>
                <w:rFonts w:asciiTheme="minorHAnsi" w:hAnsiTheme="minorHAnsi"/>
                <w:b w:val="0"/>
                <w:bCs w:val="0"/>
              </w:rPr>
            </w:pPr>
          </w:p>
          <w:p w14:paraId="45E0FC94" w14:textId="77777777" w:rsidR="00DA5139" w:rsidRPr="00DC2EFB" w:rsidRDefault="00DA5139" w:rsidP="00DA5139">
            <w:pPr>
              <w:pStyle w:val="western"/>
              <w:spacing w:before="0"/>
              <w:jc w:val="both"/>
              <w:rPr>
                <w:rFonts w:asciiTheme="minorHAnsi" w:hAnsiTheme="minorHAnsi"/>
                <w:b w:val="0"/>
                <w:bCs w:val="0"/>
              </w:rPr>
            </w:pPr>
          </w:p>
          <w:p w14:paraId="63468FEE" w14:textId="77777777" w:rsidR="00DA5139" w:rsidRPr="00DC2EFB" w:rsidRDefault="00DA5139" w:rsidP="00DA5139">
            <w:pPr>
              <w:pStyle w:val="western"/>
              <w:spacing w:before="0"/>
              <w:jc w:val="both"/>
              <w:rPr>
                <w:rFonts w:asciiTheme="minorHAnsi" w:hAnsiTheme="minorHAnsi"/>
                <w:b w:val="0"/>
                <w:bCs w:val="0"/>
              </w:rPr>
            </w:pPr>
          </w:p>
          <w:p w14:paraId="250C9952" w14:textId="77777777" w:rsidR="00DA5139" w:rsidRDefault="00DA5139" w:rsidP="00DA5139">
            <w:pPr>
              <w:pStyle w:val="western"/>
              <w:spacing w:before="0"/>
              <w:jc w:val="both"/>
              <w:rPr>
                <w:rFonts w:asciiTheme="minorHAnsi" w:hAnsiTheme="minorHAnsi"/>
                <w:b w:val="0"/>
                <w:bCs w:val="0"/>
              </w:rPr>
            </w:pPr>
          </w:p>
          <w:p w14:paraId="6F629BEE" w14:textId="77777777" w:rsidR="00E61069" w:rsidRPr="00DC2EFB" w:rsidRDefault="00E61069" w:rsidP="00DA5139">
            <w:pPr>
              <w:pStyle w:val="western"/>
              <w:spacing w:before="0"/>
              <w:jc w:val="both"/>
              <w:rPr>
                <w:rFonts w:asciiTheme="minorHAnsi" w:hAnsiTheme="minorHAnsi"/>
                <w:b w:val="0"/>
                <w:bCs w:val="0"/>
              </w:rPr>
            </w:pPr>
          </w:p>
          <w:p w14:paraId="3504DBB1" w14:textId="77777777" w:rsidR="00DA5139" w:rsidRPr="00DC2EFB" w:rsidRDefault="00DA5139" w:rsidP="00DA5139">
            <w:pPr>
              <w:pStyle w:val="western"/>
              <w:spacing w:before="0"/>
              <w:jc w:val="both"/>
              <w:rPr>
                <w:rFonts w:asciiTheme="minorHAnsi" w:hAnsiTheme="minorHAnsi"/>
                <w:b w:val="0"/>
                <w:bCs w:val="0"/>
              </w:rPr>
            </w:pPr>
          </w:p>
        </w:tc>
      </w:tr>
    </w:tbl>
    <w:p w14:paraId="6CE280F4" w14:textId="77777777" w:rsidR="00DA5139" w:rsidRPr="00861384" w:rsidRDefault="00DA5139" w:rsidP="00DA5139"/>
    <w:p w14:paraId="487A04B4" w14:textId="77777777" w:rsidR="00DA5139" w:rsidRDefault="00DA5139" w:rsidP="00DA5139"/>
    <w:p w14:paraId="0C13552B" w14:textId="77777777" w:rsidR="00DA5139" w:rsidRPr="00861384" w:rsidRDefault="00DA5139" w:rsidP="00DA5139">
      <w:pPr>
        <w:jc w:val="both"/>
      </w:pPr>
      <w:r>
        <w:rPr>
          <w:rFonts w:asciiTheme="minorHAnsi" w:hAnsiTheme="minorHAnsi"/>
          <w:b/>
          <w:bCs/>
          <w:sz w:val="27"/>
          <w:szCs w:val="27"/>
        </w:rPr>
        <w:t>2</w:t>
      </w:r>
      <w:r w:rsidRPr="00DC2EFB">
        <w:rPr>
          <w:rFonts w:asciiTheme="minorHAnsi" w:hAnsiTheme="minorHAnsi"/>
          <w:b/>
          <w:bCs/>
          <w:sz w:val="27"/>
          <w:szCs w:val="27"/>
        </w:rPr>
        <w:t>. Travail de préparation à l’écrit</w:t>
      </w:r>
      <w:r w:rsidRPr="00861384">
        <w:t> </w:t>
      </w:r>
      <w:r w:rsidRPr="00DC2EFB">
        <w:rPr>
          <w:rFonts w:asciiTheme="minorHAnsi" w:hAnsiTheme="minorHAnsi"/>
          <w:sz w:val="24"/>
          <w:szCs w:val="24"/>
        </w:rPr>
        <w:t>(une dizaine de minutes) : rédigez une brève présentation de vous, de votre itinéraire personnel, en rapport avec le domaine d’activité exploré… c’est un travail qui vous servira à vous présenter le jour de l’entretien.</w:t>
      </w:r>
    </w:p>
    <w:p w14:paraId="5CB71C0D" w14:textId="77777777" w:rsidR="00DA5139" w:rsidRPr="00861384" w:rsidRDefault="00DA5139" w:rsidP="00DA513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212"/>
      </w:tblGrid>
      <w:tr w:rsidR="00DA5139" w:rsidRPr="00861384" w14:paraId="44D66823" w14:textId="77777777" w:rsidTr="00DA5139">
        <w:tc>
          <w:tcPr>
            <w:tcW w:w="9212" w:type="dxa"/>
          </w:tcPr>
          <w:p w14:paraId="77BBF8DC" w14:textId="77777777" w:rsidR="00DA5139" w:rsidRPr="00861384" w:rsidRDefault="00DA5139" w:rsidP="00DA5139"/>
          <w:p w14:paraId="0146FD79" w14:textId="77777777" w:rsidR="00DA5139" w:rsidRPr="00861384" w:rsidRDefault="00DA5139" w:rsidP="00DA5139"/>
          <w:p w14:paraId="1B76ADA7" w14:textId="77777777" w:rsidR="00DA5139" w:rsidRPr="00861384" w:rsidRDefault="00DA5139" w:rsidP="00DA5139"/>
          <w:p w14:paraId="32F096F8" w14:textId="77777777" w:rsidR="00DA5139" w:rsidRPr="00861384" w:rsidRDefault="00DA5139" w:rsidP="00DA5139"/>
          <w:p w14:paraId="52DC6905" w14:textId="77777777" w:rsidR="00DA5139" w:rsidRPr="00861384" w:rsidRDefault="00DA5139" w:rsidP="00DA5139"/>
          <w:p w14:paraId="6CB5BA7F" w14:textId="77777777" w:rsidR="00DA5139" w:rsidRPr="00861384" w:rsidRDefault="00DA5139" w:rsidP="00DA5139"/>
          <w:p w14:paraId="12C07BD9" w14:textId="77777777" w:rsidR="00DA5139" w:rsidRPr="00861384" w:rsidRDefault="00DA5139" w:rsidP="00DA5139"/>
          <w:p w14:paraId="7D5BE1E9" w14:textId="77777777" w:rsidR="00DA5139" w:rsidRPr="00861384" w:rsidRDefault="00DA5139" w:rsidP="00DA5139"/>
          <w:p w14:paraId="48F69CAF" w14:textId="77777777" w:rsidR="00DA5139" w:rsidRPr="00861384" w:rsidRDefault="00DA5139" w:rsidP="00DA5139"/>
          <w:p w14:paraId="37E5B4ED" w14:textId="77777777" w:rsidR="00DA5139" w:rsidRPr="00861384" w:rsidRDefault="00DA5139" w:rsidP="00DA5139"/>
          <w:p w14:paraId="025AA94A" w14:textId="77777777" w:rsidR="00DA5139" w:rsidRPr="00861384" w:rsidRDefault="00DA5139" w:rsidP="00DA5139"/>
          <w:p w14:paraId="6B1D3068" w14:textId="77777777" w:rsidR="00DA5139" w:rsidRPr="00861384" w:rsidRDefault="00DA5139" w:rsidP="00DA5139"/>
          <w:p w14:paraId="59D6EC49" w14:textId="77777777" w:rsidR="00DA5139" w:rsidRPr="00861384" w:rsidRDefault="00DA5139" w:rsidP="00DA5139"/>
          <w:p w14:paraId="253389A8" w14:textId="77777777" w:rsidR="00DA5139" w:rsidRPr="00861384" w:rsidRDefault="00DA5139" w:rsidP="00DA5139"/>
          <w:p w14:paraId="4534C367" w14:textId="77777777" w:rsidR="00DA5139" w:rsidRPr="00861384" w:rsidRDefault="00DA5139" w:rsidP="00DA5139"/>
          <w:p w14:paraId="14392A4D" w14:textId="77777777" w:rsidR="00DA5139" w:rsidRPr="00861384" w:rsidRDefault="00DA5139" w:rsidP="00DA5139"/>
          <w:p w14:paraId="70188451" w14:textId="77777777" w:rsidR="00DA5139" w:rsidRPr="00861384" w:rsidRDefault="00DA5139" w:rsidP="00DA5139"/>
          <w:p w14:paraId="7799080A" w14:textId="77777777" w:rsidR="00DA5139" w:rsidRPr="00861384" w:rsidRDefault="00DA5139" w:rsidP="00DA5139"/>
        </w:tc>
      </w:tr>
    </w:tbl>
    <w:p w14:paraId="7065CDF8" w14:textId="77777777" w:rsidR="00DA5139" w:rsidRDefault="00DA5139" w:rsidP="00DA5139"/>
    <w:p w14:paraId="0C9B9956" w14:textId="77777777" w:rsidR="001E4E40" w:rsidRPr="001E4E40" w:rsidRDefault="001E4E40" w:rsidP="001E4E40">
      <w:pPr>
        <w:pStyle w:val="western"/>
        <w:pBdr>
          <w:bottom w:val="single" w:sz="4" w:space="1" w:color="auto"/>
        </w:pBdr>
        <w:spacing w:before="0"/>
        <w:rPr>
          <w:rFonts w:asciiTheme="minorHAnsi" w:hAnsiTheme="minorHAnsi"/>
          <w:sz w:val="32"/>
          <w:szCs w:val="32"/>
        </w:rPr>
      </w:pPr>
      <w:r w:rsidRPr="001E4E40">
        <w:rPr>
          <w:rFonts w:asciiTheme="minorHAnsi" w:hAnsiTheme="minorHAnsi"/>
          <w:sz w:val="32"/>
          <w:szCs w:val="32"/>
        </w:rPr>
        <w:lastRenderedPageBreak/>
        <w:t>L’interview d’un professionnel : remerciement</w:t>
      </w:r>
    </w:p>
    <w:p w14:paraId="48561DA2" w14:textId="77777777" w:rsidR="001E4E40" w:rsidRDefault="001E4E40" w:rsidP="001E4E40">
      <w:pPr>
        <w:suppressAutoHyphens w:val="0"/>
      </w:pPr>
    </w:p>
    <w:p w14:paraId="2ABB9BD5" w14:textId="77777777" w:rsidR="001E4E40" w:rsidRDefault="001E4E40" w:rsidP="001E4E40">
      <w:pPr>
        <w:suppressAutoHyphens w:val="0"/>
        <w:rPr>
          <w:rFonts w:asciiTheme="minorHAnsi" w:hAnsiTheme="minorHAnsi"/>
          <w:b/>
          <w:sz w:val="24"/>
          <w:szCs w:val="24"/>
        </w:rPr>
      </w:pPr>
    </w:p>
    <w:p w14:paraId="7A55F4E5" w14:textId="77777777" w:rsidR="001E4E40" w:rsidRDefault="001E4E40" w:rsidP="001E4E40">
      <w:pPr>
        <w:suppressAutoHyphens w:val="0"/>
        <w:rPr>
          <w:rFonts w:asciiTheme="minorHAnsi" w:hAnsiTheme="minorHAnsi"/>
          <w:sz w:val="22"/>
          <w:szCs w:val="22"/>
        </w:rPr>
      </w:pPr>
      <w:r w:rsidRPr="00AD211C">
        <w:rPr>
          <w:rFonts w:asciiTheme="minorHAnsi" w:hAnsiTheme="minorHAnsi"/>
          <w:sz w:val="22"/>
          <w:szCs w:val="22"/>
        </w:rPr>
        <w:t xml:space="preserve">Dans les jours qui suivent l’entretien, n’oubliez pas d’envoyer un </w:t>
      </w:r>
      <w:r>
        <w:rPr>
          <w:rFonts w:asciiTheme="minorHAnsi" w:hAnsiTheme="minorHAnsi"/>
          <w:sz w:val="22"/>
          <w:szCs w:val="22"/>
        </w:rPr>
        <w:t xml:space="preserve">courriel ou </w:t>
      </w:r>
      <w:r w:rsidRPr="00AD211C">
        <w:rPr>
          <w:rFonts w:asciiTheme="minorHAnsi" w:hAnsiTheme="minorHAnsi"/>
          <w:sz w:val="22"/>
          <w:szCs w:val="22"/>
        </w:rPr>
        <w:t xml:space="preserve">courrier à votre contact pour le remercier du rendez-vous accordé. </w:t>
      </w:r>
    </w:p>
    <w:p w14:paraId="4EA0F013" w14:textId="77777777" w:rsidR="001E4E40" w:rsidRPr="00AD211C" w:rsidRDefault="001E4E40" w:rsidP="001E4E40">
      <w:pPr>
        <w:suppressAutoHyphens w:val="0"/>
        <w:rPr>
          <w:rFonts w:asciiTheme="minorHAnsi" w:hAnsiTheme="minorHAnsi"/>
          <w:sz w:val="22"/>
          <w:szCs w:val="22"/>
        </w:rPr>
      </w:pPr>
    </w:p>
    <w:p w14:paraId="0F26DE8C" w14:textId="77777777" w:rsidR="001E4E40" w:rsidRPr="00AD211C" w:rsidRDefault="001E4E40" w:rsidP="001E4E40">
      <w:pPr>
        <w:ind w:left="360"/>
        <w:rPr>
          <w:rFonts w:asciiTheme="minorHAnsi" w:hAnsiTheme="minorHAnsi"/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212"/>
      </w:tblGrid>
      <w:tr w:rsidR="001E4E40" w:rsidRPr="00AD211C" w14:paraId="3347184B" w14:textId="77777777" w:rsidTr="000955C1">
        <w:tc>
          <w:tcPr>
            <w:tcW w:w="9212" w:type="dxa"/>
          </w:tcPr>
          <w:p w14:paraId="61346BF0" w14:textId="77777777" w:rsidR="001E4E40" w:rsidRPr="00AD211C" w:rsidRDefault="001E4E40" w:rsidP="000955C1">
            <w:pPr>
              <w:rPr>
                <w:rFonts w:asciiTheme="minorHAnsi" w:hAnsiTheme="minorHAnsi"/>
                <w:i/>
                <w:iCs/>
                <w:sz w:val="22"/>
                <w:szCs w:val="22"/>
              </w:rPr>
            </w:pPr>
            <w:r w:rsidRPr="00AD211C">
              <w:rPr>
                <w:rFonts w:asciiTheme="minorHAnsi" w:hAnsiTheme="minorHAnsi"/>
                <w:i/>
                <w:iCs/>
                <w:sz w:val="22"/>
                <w:szCs w:val="22"/>
              </w:rPr>
              <w:t xml:space="preserve">Vos noms                                                                                                      lieu/date                </w:t>
            </w:r>
          </w:p>
          <w:p w14:paraId="331DB02D" w14:textId="77777777" w:rsidR="001E4E40" w:rsidRPr="00AD211C" w:rsidRDefault="001E4E40" w:rsidP="000955C1">
            <w:pPr>
              <w:rPr>
                <w:rFonts w:asciiTheme="minorHAnsi" w:hAnsiTheme="minorHAnsi"/>
                <w:i/>
                <w:iCs/>
                <w:sz w:val="22"/>
                <w:szCs w:val="22"/>
              </w:rPr>
            </w:pPr>
            <w:r w:rsidRPr="00AD211C">
              <w:rPr>
                <w:rFonts w:asciiTheme="minorHAnsi" w:hAnsiTheme="minorHAnsi"/>
                <w:i/>
                <w:iCs/>
                <w:sz w:val="22"/>
                <w:szCs w:val="22"/>
              </w:rPr>
              <w:t>Adresse/courriel/téléphone</w:t>
            </w:r>
          </w:p>
          <w:p w14:paraId="14FC8DF6" w14:textId="77777777" w:rsidR="001E4E40" w:rsidRPr="00AD211C" w:rsidRDefault="001E4E40" w:rsidP="000955C1">
            <w:pPr>
              <w:rPr>
                <w:rFonts w:asciiTheme="minorHAnsi" w:hAnsiTheme="minorHAnsi"/>
                <w:i/>
                <w:iCs/>
                <w:sz w:val="22"/>
                <w:szCs w:val="22"/>
              </w:rPr>
            </w:pPr>
          </w:p>
          <w:p w14:paraId="37DEC127" w14:textId="77777777" w:rsidR="001E4E40" w:rsidRPr="00AD211C" w:rsidRDefault="001E4E40" w:rsidP="000955C1">
            <w:pPr>
              <w:ind w:left="3780"/>
              <w:rPr>
                <w:rFonts w:asciiTheme="minorHAnsi" w:hAnsiTheme="minorHAnsi"/>
                <w:i/>
                <w:iCs/>
                <w:sz w:val="22"/>
                <w:szCs w:val="22"/>
              </w:rPr>
            </w:pPr>
            <w:r w:rsidRPr="00AD211C">
              <w:rPr>
                <w:rFonts w:asciiTheme="minorHAnsi" w:hAnsiTheme="minorHAnsi"/>
                <w:sz w:val="22"/>
                <w:szCs w:val="22"/>
              </w:rPr>
              <w:t>A Madame,  Monsieur (</w:t>
            </w:r>
            <w:r w:rsidRPr="00AD211C">
              <w:rPr>
                <w:rFonts w:asciiTheme="minorHAnsi" w:hAnsiTheme="minorHAnsi"/>
                <w:i/>
                <w:iCs/>
                <w:sz w:val="22"/>
                <w:szCs w:val="22"/>
              </w:rPr>
              <w:t>indiquer le nom de votre contact)</w:t>
            </w:r>
          </w:p>
          <w:p w14:paraId="77A4C424" w14:textId="77777777" w:rsidR="001E4E40" w:rsidRPr="00AD211C" w:rsidRDefault="001E4E40" w:rsidP="000955C1">
            <w:pPr>
              <w:ind w:left="3780"/>
              <w:rPr>
                <w:rFonts w:asciiTheme="minorHAnsi" w:hAnsiTheme="minorHAnsi"/>
                <w:sz w:val="22"/>
                <w:szCs w:val="22"/>
              </w:rPr>
            </w:pPr>
            <w:r w:rsidRPr="00AD211C">
              <w:rPr>
                <w:rFonts w:asciiTheme="minorHAnsi" w:hAnsiTheme="minorHAnsi"/>
                <w:sz w:val="22"/>
                <w:szCs w:val="22"/>
              </w:rPr>
              <w:t>Fonction / Adresse</w:t>
            </w:r>
          </w:p>
          <w:p w14:paraId="07058428" w14:textId="77777777" w:rsidR="001E4E40" w:rsidRPr="00AD211C" w:rsidRDefault="001E4E40" w:rsidP="000955C1">
            <w:pPr>
              <w:rPr>
                <w:rFonts w:asciiTheme="minorHAnsi" w:hAnsiTheme="minorHAnsi"/>
                <w:sz w:val="22"/>
                <w:szCs w:val="22"/>
              </w:rPr>
            </w:pPr>
          </w:p>
          <w:p w14:paraId="79AB955F" w14:textId="77777777" w:rsidR="001E4E40" w:rsidRPr="00AD211C" w:rsidRDefault="001E4E40" w:rsidP="000955C1">
            <w:pPr>
              <w:rPr>
                <w:rFonts w:asciiTheme="minorHAnsi" w:hAnsiTheme="minorHAnsi"/>
                <w:sz w:val="22"/>
                <w:szCs w:val="22"/>
              </w:rPr>
            </w:pPr>
            <w:r w:rsidRPr="00AD211C">
              <w:rPr>
                <w:rFonts w:asciiTheme="minorHAnsi" w:hAnsiTheme="minorHAnsi"/>
                <w:sz w:val="22"/>
                <w:szCs w:val="22"/>
              </w:rPr>
              <w:t>Madame/Monsieur,</w:t>
            </w:r>
          </w:p>
          <w:p w14:paraId="468E491C" w14:textId="77777777" w:rsidR="001E4E40" w:rsidRPr="00AD211C" w:rsidRDefault="001E4E40" w:rsidP="000955C1">
            <w:pPr>
              <w:rPr>
                <w:rFonts w:asciiTheme="minorHAnsi" w:hAnsiTheme="minorHAnsi"/>
                <w:sz w:val="22"/>
                <w:szCs w:val="22"/>
              </w:rPr>
            </w:pPr>
          </w:p>
          <w:p w14:paraId="5B978AB7" w14:textId="77777777" w:rsidR="001E4E40" w:rsidRPr="00AD211C" w:rsidRDefault="001E4E40" w:rsidP="000955C1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AD211C">
              <w:rPr>
                <w:rFonts w:asciiTheme="minorHAnsi" w:hAnsiTheme="minorHAnsi"/>
                <w:sz w:val="22"/>
                <w:szCs w:val="22"/>
              </w:rPr>
              <w:t xml:space="preserve">             Vous avez accepté de nous recevoir et de répondre aux questions que nous nous posions au sujet de votre activité professionnelle. </w:t>
            </w:r>
          </w:p>
          <w:p w14:paraId="5FB17CA0" w14:textId="77777777" w:rsidR="001E4E40" w:rsidRPr="00AD211C" w:rsidRDefault="001E4E40" w:rsidP="000955C1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AD211C">
              <w:rPr>
                <w:rFonts w:asciiTheme="minorHAnsi" w:hAnsiTheme="minorHAnsi"/>
                <w:sz w:val="22"/>
                <w:szCs w:val="22"/>
              </w:rPr>
              <w:t xml:space="preserve">             Nous vous en sommes très reconnaissants : cet entretien nous a permis d’avancer dans la construction de notre projet personnel et professionnel. </w:t>
            </w:r>
          </w:p>
          <w:p w14:paraId="3706E06A" w14:textId="77777777" w:rsidR="001E4E40" w:rsidRPr="00AD211C" w:rsidRDefault="001E4E40" w:rsidP="000955C1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AD211C">
              <w:rPr>
                <w:rFonts w:asciiTheme="minorHAnsi" w:hAnsiTheme="minorHAnsi"/>
                <w:sz w:val="22"/>
                <w:szCs w:val="22"/>
              </w:rPr>
              <w:t xml:space="preserve">             [+ éventuellement : Nous vous adressons ci-joint (ou : nous vous adresserons dans quelques semaines) un exemplaire du compte rendu que nous avons pu rédiger / rédigeons grâce à votre aide.] </w:t>
            </w:r>
          </w:p>
          <w:p w14:paraId="1DDC17A1" w14:textId="77777777" w:rsidR="001E4E40" w:rsidRPr="00AD211C" w:rsidRDefault="001E4E40" w:rsidP="000955C1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AD211C">
              <w:rPr>
                <w:rFonts w:asciiTheme="minorHAnsi" w:hAnsiTheme="minorHAnsi"/>
                <w:sz w:val="22"/>
                <w:szCs w:val="22"/>
              </w:rPr>
              <w:t xml:space="preserve">             En vous remerciant une nouvelle fois du temps que vous avez bien voulu nous consacrer, nous vous prions d’agréer, Madame/ Monsieur, l’expression de nos salutations les meilleures. </w:t>
            </w:r>
          </w:p>
          <w:p w14:paraId="1F833C27" w14:textId="77777777" w:rsidR="001E4E40" w:rsidRPr="00AD211C" w:rsidRDefault="001E4E40" w:rsidP="000955C1">
            <w:pPr>
              <w:rPr>
                <w:rFonts w:asciiTheme="minorHAnsi" w:hAnsiTheme="minorHAnsi"/>
                <w:sz w:val="22"/>
                <w:szCs w:val="22"/>
              </w:rPr>
            </w:pPr>
          </w:p>
          <w:p w14:paraId="08A774A5" w14:textId="77777777" w:rsidR="001E4E40" w:rsidRPr="00AD211C" w:rsidRDefault="001E4E40" w:rsidP="000955C1">
            <w:pPr>
              <w:rPr>
                <w:rFonts w:asciiTheme="minorHAnsi" w:hAnsiTheme="minorHAnsi"/>
                <w:sz w:val="22"/>
                <w:szCs w:val="22"/>
              </w:rPr>
            </w:pPr>
            <w:r w:rsidRPr="00AD211C">
              <w:rPr>
                <w:rFonts w:asciiTheme="minorHAnsi" w:hAnsiTheme="minorHAnsi"/>
                <w:sz w:val="22"/>
                <w:szCs w:val="22"/>
              </w:rPr>
              <w:t xml:space="preserve">                                                                                                         Signatures</w:t>
            </w:r>
          </w:p>
          <w:p w14:paraId="1B329491" w14:textId="77777777" w:rsidR="001E4E40" w:rsidRPr="00AD211C" w:rsidRDefault="001E4E40" w:rsidP="000955C1">
            <w:pPr>
              <w:rPr>
                <w:rFonts w:asciiTheme="minorHAnsi" w:hAnsiTheme="minorHAnsi"/>
                <w:sz w:val="22"/>
                <w:szCs w:val="22"/>
              </w:rPr>
            </w:pPr>
          </w:p>
          <w:p w14:paraId="7E7A421C" w14:textId="77777777" w:rsidR="001E4E40" w:rsidRPr="00AD211C" w:rsidRDefault="001E4E40" w:rsidP="000955C1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</w:tr>
    </w:tbl>
    <w:p w14:paraId="497BD348" w14:textId="77777777" w:rsidR="001E4E40" w:rsidRDefault="001E4E40" w:rsidP="001E4E40">
      <w:pPr>
        <w:suppressAutoHyphens w:val="0"/>
        <w:rPr>
          <w:rFonts w:asciiTheme="minorHAnsi" w:hAnsiTheme="minorHAnsi"/>
          <w:b/>
          <w:sz w:val="24"/>
          <w:szCs w:val="24"/>
        </w:rPr>
      </w:pPr>
    </w:p>
    <w:p w14:paraId="2E65496C" w14:textId="77777777" w:rsidR="001E4E40" w:rsidRDefault="001E4E40" w:rsidP="001E4E40">
      <w:pPr>
        <w:pStyle w:val="western"/>
        <w:pBdr>
          <w:bottom w:val="single" w:sz="4" w:space="1" w:color="auto"/>
        </w:pBdr>
        <w:spacing w:before="0"/>
        <w:rPr>
          <w:rFonts w:asciiTheme="minorHAnsi" w:hAnsiTheme="minorHAnsi"/>
          <w:sz w:val="32"/>
          <w:szCs w:val="32"/>
        </w:rPr>
      </w:pPr>
    </w:p>
    <w:p w14:paraId="7EBE8D05" w14:textId="77777777" w:rsidR="001E4E40" w:rsidRDefault="001E4E40" w:rsidP="001E4E40">
      <w:pPr>
        <w:pStyle w:val="western"/>
        <w:pBdr>
          <w:bottom w:val="single" w:sz="4" w:space="1" w:color="auto"/>
        </w:pBdr>
        <w:spacing w:before="0"/>
        <w:rPr>
          <w:rFonts w:asciiTheme="minorHAnsi" w:hAnsiTheme="minorHAnsi"/>
          <w:sz w:val="32"/>
          <w:szCs w:val="32"/>
        </w:rPr>
      </w:pPr>
    </w:p>
    <w:p w14:paraId="6F350262" w14:textId="77777777" w:rsidR="001E4E40" w:rsidRPr="007713C2" w:rsidRDefault="001E4E40" w:rsidP="001E4E40">
      <w:pPr>
        <w:pStyle w:val="western"/>
        <w:pBdr>
          <w:bottom w:val="single" w:sz="4" w:space="1" w:color="auto"/>
        </w:pBdr>
        <w:spacing w:before="0"/>
        <w:rPr>
          <w:rFonts w:asciiTheme="minorHAnsi" w:hAnsiTheme="minorHAnsi"/>
          <w:sz w:val="32"/>
          <w:szCs w:val="32"/>
        </w:rPr>
      </w:pPr>
      <w:r w:rsidRPr="007713C2">
        <w:rPr>
          <w:rFonts w:asciiTheme="minorHAnsi" w:hAnsiTheme="minorHAnsi"/>
          <w:sz w:val="32"/>
          <w:szCs w:val="32"/>
        </w:rPr>
        <w:t xml:space="preserve">Préparation du compte rendu de l’entretien </w:t>
      </w:r>
    </w:p>
    <w:p w14:paraId="5FA95652" w14:textId="77777777" w:rsidR="001E4E40" w:rsidRDefault="001E4E40" w:rsidP="001E4E40">
      <w:pPr>
        <w:ind w:left="360"/>
      </w:pPr>
    </w:p>
    <w:p w14:paraId="7E617734" w14:textId="77777777" w:rsidR="001E4E40" w:rsidRDefault="001E4E40" w:rsidP="001E4E40">
      <w:pPr>
        <w:ind w:left="360"/>
      </w:pPr>
    </w:p>
    <w:p w14:paraId="7C2709E9" w14:textId="77777777" w:rsidR="001E4E40" w:rsidRPr="007713C2" w:rsidRDefault="001E4E40" w:rsidP="001E4E40">
      <w:pPr>
        <w:ind w:left="360"/>
        <w:jc w:val="both"/>
        <w:rPr>
          <w:rFonts w:asciiTheme="minorHAnsi" w:hAnsiTheme="minorHAnsi"/>
          <w:sz w:val="22"/>
          <w:szCs w:val="22"/>
        </w:rPr>
      </w:pPr>
      <w:r w:rsidRPr="007713C2">
        <w:rPr>
          <w:rFonts w:asciiTheme="minorHAnsi" w:hAnsiTheme="minorHAnsi"/>
          <w:sz w:val="22"/>
          <w:szCs w:val="22"/>
        </w:rPr>
        <w:t xml:space="preserve">1. Il sera indispensable de demander au professionnel rencontré un justificatif attestant de la </w:t>
      </w:r>
      <w:r>
        <w:rPr>
          <w:rFonts w:asciiTheme="minorHAnsi" w:hAnsiTheme="minorHAnsi"/>
          <w:sz w:val="22"/>
          <w:szCs w:val="22"/>
        </w:rPr>
        <w:t>venue a</w:t>
      </w:r>
      <w:r w:rsidRPr="007713C2">
        <w:rPr>
          <w:rFonts w:asciiTheme="minorHAnsi" w:hAnsiTheme="minorHAnsi"/>
          <w:sz w:val="22"/>
          <w:szCs w:val="22"/>
        </w:rPr>
        <w:t xml:space="preserve">u rendez-vous </w:t>
      </w:r>
      <w:r>
        <w:rPr>
          <w:rFonts w:asciiTheme="minorHAnsi" w:hAnsiTheme="minorHAnsi"/>
          <w:sz w:val="22"/>
          <w:szCs w:val="22"/>
        </w:rPr>
        <w:t>(</w:t>
      </w:r>
      <w:r w:rsidRPr="007713C2">
        <w:rPr>
          <w:rFonts w:asciiTheme="minorHAnsi" w:hAnsiTheme="minorHAnsi"/>
          <w:sz w:val="22"/>
          <w:szCs w:val="22"/>
        </w:rPr>
        <w:t xml:space="preserve">Voir document </w:t>
      </w:r>
      <w:r>
        <w:rPr>
          <w:rFonts w:asciiTheme="minorHAnsi" w:hAnsiTheme="minorHAnsi"/>
          <w:sz w:val="22"/>
          <w:szCs w:val="22"/>
        </w:rPr>
        <w:t xml:space="preserve">en </w:t>
      </w:r>
      <w:r w:rsidRPr="007713C2">
        <w:rPr>
          <w:rFonts w:asciiTheme="minorHAnsi" w:hAnsiTheme="minorHAnsi"/>
          <w:sz w:val="22"/>
          <w:szCs w:val="22"/>
        </w:rPr>
        <w:t>annexe</w:t>
      </w:r>
      <w:r>
        <w:rPr>
          <w:rFonts w:asciiTheme="minorHAnsi" w:hAnsiTheme="minorHAnsi"/>
          <w:sz w:val="22"/>
          <w:szCs w:val="22"/>
        </w:rPr>
        <w:t>)</w:t>
      </w:r>
      <w:r w:rsidRPr="007713C2">
        <w:rPr>
          <w:rFonts w:asciiTheme="minorHAnsi" w:hAnsiTheme="minorHAnsi"/>
          <w:sz w:val="22"/>
          <w:szCs w:val="22"/>
        </w:rPr>
        <w:t xml:space="preserve">. </w:t>
      </w:r>
    </w:p>
    <w:p w14:paraId="00B431F3" w14:textId="77777777" w:rsidR="001E4E40" w:rsidRPr="007713C2" w:rsidRDefault="001E4E40" w:rsidP="001E4E40">
      <w:pPr>
        <w:ind w:left="360"/>
        <w:jc w:val="both"/>
        <w:rPr>
          <w:rFonts w:asciiTheme="minorHAnsi" w:hAnsiTheme="minorHAnsi"/>
          <w:sz w:val="22"/>
          <w:szCs w:val="22"/>
        </w:rPr>
      </w:pPr>
    </w:p>
    <w:p w14:paraId="1BECE5F6" w14:textId="77777777" w:rsidR="001E4E40" w:rsidRPr="007713C2" w:rsidRDefault="001E4E40" w:rsidP="001E4E40">
      <w:pPr>
        <w:ind w:left="360"/>
        <w:jc w:val="both"/>
        <w:rPr>
          <w:rFonts w:asciiTheme="minorHAnsi" w:hAnsiTheme="minorHAnsi"/>
          <w:sz w:val="22"/>
          <w:szCs w:val="22"/>
        </w:rPr>
      </w:pPr>
      <w:r w:rsidRPr="007713C2">
        <w:rPr>
          <w:rFonts w:asciiTheme="minorHAnsi" w:hAnsiTheme="minorHAnsi"/>
          <w:sz w:val="22"/>
          <w:szCs w:val="22"/>
        </w:rPr>
        <w:t xml:space="preserve">2. </w:t>
      </w:r>
      <w:r>
        <w:rPr>
          <w:rFonts w:asciiTheme="minorHAnsi" w:hAnsiTheme="minorHAnsi"/>
          <w:sz w:val="22"/>
          <w:szCs w:val="22"/>
        </w:rPr>
        <w:t>Remplir la fiche entretien (Cf.</w:t>
      </w:r>
      <w:r w:rsidRPr="007713C2">
        <w:rPr>
          <w:rFonts w:asciiTheme="minorHAnsi" w:hAnsiTheme="minorHAnsi"/>
          <w:sz w:val="22"/>
          <w:szCs w:val="22"/>
        </w:rPr>
        <w:t xml:space="preserve"> document </w:t>
      </w:r>
      <w:r>
        <w:rPr>
          <w:rFonts w:asciiTheme="minorHAnsi" w:hAnsiTheme="minorHAnsi"/>
          <w:sz w:val="22"/>
          <w:szCs w:val="22"/>
        </w:rPr>
        <w:t xml:space="preserve">sur </w:t>
      </w:r>
      <w:proofErr w:type="spellStart"/>
      <w:r>
        <w:rPr>
          <w:rFonts w:asciiTheme="minorHAnsi" w:hAnsiTheme="minorHAnsi"/>
          <w:sz w:val="22"/>
          <w:szCs w:val="22"/>
        </w:rPr>
        <w:t>moodle</w:t>
      </w:r>
      <w:proofErr w:type="spellEnd"/>
      <w:r>
        <w:rPr>
          <w:rFonts w:asciiTheme="minorHAnsi" w:hAnsiTheme="minorHAnsi"/>
          <w:sz w:val="22"/>
          <w:szCs w:val="22"/>
        </w:rPr>
        <w:t>).</w:t>
      </w:r>
    </w:p>
    <w:p w14:paraId="6A3EC810" w14:textId="77777777" w:rsidR="001E4E40" w:rsidRPr="007713C2" w:rsidRDefault="001E4E40" w:rsidP="001E4E40">
      <w:pPr>
        <w:ind w:left="360"/>
        <w:jc w:val="both"/>
        <w:rPr>
          <w:rFonts w:asciiTheme="minorHAnsi" w:hAnsiTheme="minorHAnsi"/>
          <w:sz w:val="22"/>
          <w:szCs w:val="22"/>
        </w:rPr>
      </w:pPr>
    </w:p>
    <w:p w14:paraId="058DEDE9" w14:textId="77777777" w:rsidR="001E4E40" w:rsidRDefault="001E4E40" w:rsidP="001E4E40">
      <w:pPr>
        <w:ind w:left="360"/>
        <w:jc w:val="both"/>
        <w:rPr>
          <w:rFonts w:asciiTheme="minorHAnsi" w:hAnsiTheme="minorHAnsi"/>
          <w:sz w:val="22"/>
          <w:szCs w:val="22"/>
        </w:rPr>
      </w:pPr>
      <w:r w:rsidRPr="007713C2">
        <w:rPr>
          <w:rFonts w:asciiTheme="minorHAnsi" w:hAnsiTheme="minorHAnsi"/>
          <w:sz w:val="22"/>
          <w:szCs w:val="22"/>
        </w:rPr>
        <w:t>3. Compte rendu des questions</w:t>
      </w:r>
      <w:r>
        <w:rPr>
          <w:rFonts w:asciiTheme="minorHAnsi" w:hAnsiTheme="minorHAnsi"/>
          <w:sz w:val="22"/>
          <w:szCs w:val="22"/>
        </w:rPr>
        <w:t>.</w:t>
      </w:r>
      <w:r w:rsidRPr="007713C2">
        <w:rPr>
          <w:rFonts w:asciiTheme="minorHAnsi" w:hAnsiTheme="minorHAnsi"/>
          <w:sz w:val="22"/>
          <w:szCs w:val="22"/>
        </w:rPr>
        <w:t xml:space="preserve"> </w:t>
      </w:r>
    </w:p>
    <w:p w14:paraId="30ECC894" w14:textId="77777777" w:rsidR="001E4E40" w:rsidRPr="007713C2" w:rsidRDefault="001E4E40" w:rsidP="001E4E40">
      <w:pPr>
        <w:ind w:left="360"/>
        <w:jc w:val="both"/>
        <w:rPr>
          <w:rFonts w:asciiTheme="minorHAnsi" w:hAnsiTheme="minorHAnsi"/>
          <w:sz w:val="22"/>
          <w:szCs w:val="22"/>
        </w:rPr>
      </w:pPr>
    </w:p>
    <w:p w14:paraId="06D7B3CE" w14:textId="77777777" w:rsidR="001E4E40" w:rsidRDefault="001E4E40" w:rsidP="001E4E40">
      <w:pPr>
        <w:ind w:left="360"/>
        <w:jc w:val="both"/>
        <w:rPr>
          <w:rFonts w:asciiTheme="minorHAnsi" w:hAnsiTheme="minorHAnsi"/>
          <w:b/>
          <w:sz w:val="22"/>
          <w:szCs w:val="22"/>
        </w:rPr>
      </w:pPr>
      <w:r w:rsidRPr="00CD70C5">
        <w:rPr>
          <w:rFonts w:asciiTheme="minorHAnsi" w:hAnsiTheme="minorHAnsi"/>
          <w:b/>
          <w:sz w:val="22"/>
          <w:szCs w:val="22"/>
        </w:rPr>
        <w:t xml:space="preserve">→ La réalisation d’un compte rendu nécessite de faire une synthèse claire, précise et intéressante des réponses apportées par votre interlocuteur pour en faire bénéficier les autres étudiants de votre groupe. </w:t>
      </w:r>
    </w:p>
    <w:p w14:paraId="1C1997BE" w14:textId="77777777" w:rsidR="001E4E40" w:rsidRDefault="001E4E40" w:rsidP="001E4E40">
      <w:pPr>
        <w:ind w:left="360"/>
        <w:jc w:val="both"/>
        <w:rPr>
          <w:rFonts w:asciiTheme="minorHAnsi" w:hAnsiTheme="minorHAnsi"/>
          <w:b/>
          <w:sz w:val="22"/>
          <w:szCs w:val="22"/>
        </w:rPr>
      </w:pPr>
    </w:p>
    <w:p w14:paraId="1CDF0674" w14:textId="77777777" w:rsidR="001E4E40" w:rsidRDefault="001E4E40" w:rsidP="001E4E40">
      <w:pPr>
        <w:ind w:left="360"/>
        <w:jc w:val="both"/>
        <w:rPr>
          <w:rFonts w:asciiTheme="minorHAnsi" w:hAnsiTheme="minorHAnsi"/>
          <w:b/>
          <w:sz w:val="22"/>
          <w:szCs w:val="22"/>
        </w:rPr>
      </w:pPr>
    </w:p>
    <w:p w14:paraId="33074CFC" w14:textId="77777777" w:rsidR="001E4E40" w:rsidRDefault="001E4E40" w:rsidP="001E4E40">
      <w:pPr>
        <w:ind w:left="360"/>
        <w:jc w:val="both"/>
        <w:rPr>
          <w:rFonts w:asciiTheme="minorHAnsi" w:hAnsiTheme="minorHAnsi"/>
          <w:b/>
          <w:sz w:val="22"/>
          <w:szCs w:val="22"/>
        </w:rPr>
      </w:pPr>
    </w:p>
    <w:p w14:paraId="3A2125E8" w14:textId="77777777" w:rsidR="001E4E40" w:rsidRDefault="001E4E40" w:rsidP="001E4E40">
      <w:pPr>
        <w:jc w:val="center"/>
        <w:rPr>
          <w:rFonts w:asciiTheme="minorHAnsi" w:hAnsiTheme="minorHAnsi"/>
          <w:b/>
          <w:bCs/>
          <w:sz w:val="22"/>
          <w:szCs w:val="22"/>
        </w:rPr>
      </w:pPr>
    </w:p>
    <w:p w14:paraId="24B7FE43" w14:textId="77777777" w:rsidR="001E4E40" w:rsidRDefault="001E4E40" w:rsidP="001E4E40">
      <w:pPr>
        <w:jc w:val="center"/>
        <w:rPr>
          <w:rFonts w:asciiTheme="minorHAnsi" w:hAnsiTheme="minorHAnsi"/>
          <w:b/>
          <w:bCs/>
          <w:sz w:val="22"/>
          <w:szCs w:val="22"/>
        </w:rPr>
      </w:pPr>
    </w:p>
    <w:p w14:paraId="41A22708" w14:textId="77777777" w:rsidR="001E4E40" w:rsidRDefault="001E4E40" w:rsidP="001E4E40">
      <w:pPr>
        <w:jc w:val="center"/>
        <w:rPr>
          <w:rFonts w:asciiTheme="minorHAnsi" w:hAnsiTheme="minorHAnsi"/>
          <w:b/>
          <w:bCs/>
          <w:sz w:val="22"/>
          <w:szCs w:val="22"/>
        </w:rPr>
      </w:pPr>
    </w:p>
    <w:p w14:paraId="04C03DD2" w14:textId="77777777" w:rsidR="001E4E40" w:rsidRDefault="001E4E40" w:rsidP="001E4E40">
      <w:pPr>
        <w:jc w:val="center"/>
        <w:rPr>
          <w:rFonts w:asciiTheme="minorHAnsi" w:hAnsiTheme="minorHAnsi"/>
          <w:b/>
          <w:bCs/>
          <w:sz w:val="22"/>
          <w:szCs w:val="22"/>
        </w:rPr>
      </w:pPr>
    </w:p>
    <w:p w14:paraId="5E104195" w14:textId="77777777" w:rsidR="001E4E40" w:rsidRDefault="001E4E40" w:rsidP="001E4E40">
      <w:pPr>
        <w:jc w:val="center"/>
        <w:rPr>
          <w:rFonts w:asciiTheme="minorHAnsi" w:hAnsiTheme="minorHAnsi"/>
          <w:b/>
          <w:bCs/>
          <w:sz w:val="22"/>
          <w:szCs w:val="22"/>
        </w:rPr>
      </w:pPr>
    </w:p>
    <w:p w14:paraId="30B0D5FC" w14:textId="77777777" w:rsidR="00FF2B62" w:rsidRDefault="00FF2B62" w:rsidP="001E4E40">
      <w:pPr>
        <w:jc w:val="center"/>
        <w:rPr>
          <w:rFonts w:asciiTheme="minorHAnsi" w:hAnsiTheme="minorHAnsi"/>
          <w:b/>
          <w:bCs/>
          <w:sz w:val="22"/>
          <w:szCs w:val="22"/>
        </w:rPr>
      </w:pPr>
    </w:p>
    <w:p w14:paraId="0B0DEAC2" w14:textId="77777777" w:rsidR="001E4E40" w:rsidRPr="00AD211C" w:rsidRDefault="001E4E40" w:rsidP="001E4E40">
      <w:pPr>
        <w:jc w:val="center"/>
        <w:rPr>
          <w:rFonts w:asciiTheme="minorHAnsi" w:hAnsiTheme="minorHAnsi"/>
          <w:b/>
          <w:bCs/>
          <w:sz w:val="22"/>
          <w:szCs w:val="22"/>
        </w:rPr>
      </w:pPr>
      <w:r w:rsidRPr="00AD211C">
        <w:rPr>
          <w:rFonts w:asciiTheme="minorHAnsi" w:hAnsiTheme="minorHAnsi"/>
          <w:b/>
          <w:bCs/>
          <w:sz w:val="22"/>
          <w:szCs w:val="22"/>
        </w:rPr>
        <w:lastRenderedPageBreak/>
        <w:t>Compte rendu de l’enquête professionnelle</w:t>
      </w:r>
    </w:p>
    <w:p w14:paraId="2FF3CF85" w14:textId="77777777" w:rsidR="001E4E40" w:rsidRPr="00AD211C" w:rsidRDefault="001E4E40" w:rsidP="001E4E40">
      <w:pPr>
        <w:tabs>
          <w:tab w:val="left" w:pos="2325"/>
        </w:tabs>
        <w:ind w:left="360"/>
        <w:rPr>
          <w:rFonts w:asciiTheme="minorHAnsi" w:hAnsiTheme="minorHAnsi"/>
          <w:sz w:val="22"/>
          <w:szCs w:val="22"/>
        </w:rPr>
      </w:pPr>
      <w:r w:rsidRPr="00AD211C">
        <w:rPr>
          <w:rFonts w:asciiTheme="minorHAnsi" w:hAnsiTheme="minorHAnsi"/>
          <w:sz w:val="22"/>
          <w:szCs w:val="22"/>
        </w:rPr>
        <w:tab/>
      </w:r>
    </w:p>
    <w:p w14:paraId="376D0040" w14:textId="77777777" w:rsidR="001E4E40" w:rsidRPr="00AD211C" w:rsidRDefault="001E4E40" w:rsidP="001E4E40">
      <w:pPr>
        <w:ind w:left="360"/>
        <w:rPr>
          <w:rFonts w:asciiTheme="minorHAnsi" w:hAnsiTheme="minorHAnsi"/>
          <w:sz w:val="22"/>
          <w:szCs w:val="22"/>
        </w:rPr>
      </w:pPr>
    </w:p>
    <w:p w14:paraId="6BAF7668" w14:textId="77777777" w:rsidR="001E4E40" w:rsidRPr="00AD211C" w:rsidRDefault="001E4E40" w:rsidP="001E4E40">
      <w:pPr>
        <w:rPr>
          <w:rFonts w:asciiTheme="minorHAnsi" w:hAnsiTheme="minorHAnsi"/>
          <w:sz w:val="22"/>
          <w:szCs w:val="22"/>
        </w:rPr>
      </w:pPr>
      <w:r w:rsidRPr="00AD211C">
        <w:rPr>
          <w:rFonts w:asciiTheme="minorHAnsi" w:hAnsiTheme="minorHAnsi"/>
          <w:sz w:val="22"/>
          <w:szCs w:val="22"/>
        </w:rPr>
        <w:t>Vous présenterez le compte rendu de l’enquête professionnelle que vous avez menée, par binômes, pour la session</w:t>
      </w:r>
      <w:r>
        <w:rPr>
          <w:rFonts w:asciiTheme="minorHAnsi" w:hAnsiTheme="minorHAnsi"/>
          <w:sz w:val="22"/>
          <w:szCs w:val="22"/>
        </w:rPr>
        <w:t xml:space="preserve"> de soutenances qui aura lieu la semaine du 11 décembre</w:t>
      </w:r>
      <w:r w:rsidRPr="00AD211C">
        <w:rPr>
          <w:rFonts w:asciiTheme="minorHAnsi" w:hAnsiTheme="minorHAnsi"/>
          <w:sz w:val="22"/>
          <w:szCs w:val="22"/>
        </w:rPr>
        <w:t xml:space="preserve"> 2017. Chaque soutenance peut-être suivie de quelques minutes de questions. </w:t>
      </w:r>
    </w:p>
    <w:p w14:paraId="455E67D8" w14:textId="77777777" w:rsidR="001E4E40" w:rsidRPr="00AD211C" w:rsidRDefault="001E4E40" w:rsidP="001E4E40">
      <w:pPr>
        <w:ind w:firstLine="360"/>
        <w:rPr>
          <w:rFonts w:asciiTheme="minorHAnsi" w:hAnsiTheme="minorHAnsi"/>
          <w:sz w:val="22"/>
          <w:szCs w:val="22"/>
        </w:rPr>
      </w:pPr>
    </w:p>
    <w:p w14:paraId="51C2B13E" w14:textId="77777777" w:rsidR="001E4E40" w:rsidRPr="00AD211C" w:rsidRDefault="001E4E40" w:rsidP="001E4E40">
      <w:pPr>
        <w:rPr>
          <w:rFonts w:asciiTheme="minorHAnsi" w:hAnsiTheme="minorHAnsi"/>
          <w:sz w:val="22"/>
          <w:szCs w:val="22"/>
        </w:rPr>
      </w:pPr>
      <w:r w:rsidRPr="00AD211C">
        <w:rPr>
          <w:rFonts w:asciiTheme="minorHAnsi" w:hAnsiTheme="minorHAnsi"/>
          <w:sz w:val="22"/>
          <w:szCs w:val="22"/>
          <w:u w:val="single"/>
        </w:rPr>
        <w:t>Durée de la soutenance de chaque binôme</w:t>
      </w:r>
      <w:r w:rsidRPr="00AD211C">
        <w:rPr>
          <w:rFonts w:asciiTheme="minorHAnsi" w:hAnsiTheme="minorHAnsi"/>
          <w:sz w:val="22"/>
          <w:szCs w:val="22"/>
        </w:rPr>
        <w:t xml:space="preserve"> : </w:t>
      </w:r>
      <w:r w:rsidR="00FF2B62">
        <w:rPr>
          <w:rFonts w:asciiTheme="minorHAnsi" w:hAnsiTheme="minorHAnsi"/>
          <w:sz w:val="22"/>
          <w:szCs w:val="22"/>
        </w:rPr>
        <w:t>8 minutes maxi (+ éventuellement 2 min de questions)</w:t>
      </w:r>
    </w:p>
    <w:p w14:paraId="35168751" w14:textId="77777777" w:rsidR="001E4E40" w:rsidRPr="00AD211C" w:rsidRDefault="001E4E40" w:rsidP="001E4E40">
      <w:pPr>
        <w:rPr>
          <w:rFonts w:asciiTheme="minorHAnsi" w:hAnsiTheme="minorHAnsi"/>
          <w:sz w:val="22"/>
          <w:szCs w:val="22"/>
        </w:rPr>
      </w:pPr>
    </w:p>
    <w:p w14:paraId="3C520891" w14:textId="77777777" w:rsidR="001E4E40" w:rsidRPr="00AD211C" w:rsidRDefault="001E4E40" w:rsidP="001E4E40">
      <w:pPr>
        <w:rPr>
          <w:rFonts w:asciiTheme="minorHAnsi" w:hAnsiTheme="minorHAnsi"/>
          <w:sz w:val="22"/>
          <w:szCs w:val="22"/>
        </w:rPr>
      </w:pPr>
      <w:r w:rsidRPr="00AD211C">
        <w:rPr>
          <w:rFonts w:asciiTheme="minorHAnsi" w:hAnsiTheme="minorHAnsi"/>
          <w:sz w:val="22"/>
          <w:szCs w:val="22"/>
        </w:rPr>
        <w:t xml:space="preserve"> Ce compte rendu devra être fait sous la forme d’un diaporama </w:t>
      </w:r>
      <w:r w:rsidR="00FF2B62">
        <w:rPr>
          <w:rFonts w:asciiTheme="minorHAnsi" w:hAnsiTheme="minorHAnsi"/>
          <w:sz w:val="22"/>
          <w:szCs w:val="22"/>
        </w:rPr>
        <w:t>(</w:t>
      </w:r>
      <w:r w:rsidRPr="00AD211C">
        <w:rPr>
          <w:rFonts w:asciiTheme="minorHAnsi" w:hAnsiTheme="minorHAnsi"/>
          <w:sz w:val="22"/>
          <w:szCs w:val="22"/>
        </w:rPr>
        <w:t>Power Point</w:t>
      </w:r>
      <w:r w:rsidR="00FF2B62">
        <w:rPr>
          <w:rFonts w:asciiTheme="minorHAnsi" w:hAnsiTheme="minorHAnsi"/>
          <w:sz w:val="22"/>
          <w:szCs w:val="22"/>
        </w:rPr>
        <w:t xml:space="preserve"> ou </w:t>
      </w:r>
      <w:proofErr w:type="spellStart"/>
      <w:r w:rsidR="00FF2B62">
        <w:rPr>
          <w:rFonts w:asciiTheme="minorHAnsi" w:hAnsiTheme="minorHAnsi"/>
          <w:sz w:val="22"/>
          <w:szCs w:val="22"/>
        </w:rPr>
        <w:t>Prezi</w:t>
      </w:r>
      <w:proofErr w:type="spellEnd"/>
      <w:r w:rsidR="00FF2B62">
        <w:rPr>
          <w:rFonts w:asciiTheme="minorHAnsi" w:hAnsiTheme="minorHAnsi"/>
          <w:sz w:val="22"/>
          <w:szCs w:val="22"/>
        </w:rPr>
        <w:t xml:space="preserve"> </w:t>
      </w:r>
      <w:r w:rsidRPr="00AD211C">
        <w:rPr>
          <w:rFonts w:asciiTheme="minorHAnsi" w:hAnsiTheme="minorHAnsi"/>
          <w:sz w:val="22"/>
          <w:szCs w:val="22"/>
        </w:rPr>
        <w:t xml:space="preserve">à </w:t>
      </w:r>
      <w:r>
        <w:rPr>
          <w:rFonts w:asciiTheme="minorHAnsi" w:hAnsiTheme="minorHAnsi"/>
          <w:sz w:val="22"/>
          <w:szCs w:val="22"/>
        </w:rPr>
        <w:t xml:space="preserve">déposer sur </w:t>
      </w:r>
      <w:proofErr w:type="spellStart"/>
      <w:r>
        <w:rPr>
          <w:rFonts w:asciiTheme="minorHAnsi" w:hAnsiTheme="minorHAnsi"/>
          <w:sz w:val="22"/>
          <w:szCs w:val="22"/>
        </w:rPr>
        <w:t>moodle</w:t>
      </w:r>
      <w:proofErr w:type="spellEnd"/>
      <w:r w:rsidRPr="00AD211C">
        <w:rPr>
          <w:rFonts w:asciiTheme="minorHAnsi" w:hAnsiTheme="minorHAnsi"/>
          <w:sz w:val="22"/>
          <w:szCs w:val="22"/>
        </w:rPr>
        <w:t>). Il comporter</w:t>
      </w:r>
      <w:r>
        <w:rPr>
          <w:rFonts w:asciiTheme="minorHAnsi" w:hAnsiTheme="minorHAnsi"/>
          <w:sz w:val="22"/>
          <w:szCs w:val="22"/>
        </w:rPr>
        <w:t>a les parties suivantes :</w:t>
      </w:r>
    </w:p>
    <w:p w14:paraId="321F69DC" w14:textId="77777777" w:rsidR="001E4E40" w:rsidRPr="00AD211C" w:rsidRDefault="001E4E40" w:rsidP="001E4E40">
      <w:pPr>
        <w:rPr>
          <w:rFonts w:asciiTheme="minorHAnsi" w:hAnsiTheme="minorHAnsi"/>
          <w:sz w:val="22"/>
          <w:szCs w:val="22"/>
        </w:rPr>
      </w:pPr>
    </w:p>
    <w:p w14:paraId="7A2CE5D3" w14:textId="77777777" w:rsidR="001E4E40" w:rsidRPr="00AD211C" w:rsidRDefault="001E4E40" w:rsidP="00FC26D1">
      <w:pPr>
        <w:numPr>
          <w:ilvl w:val="0"/>
          <w:numId w:val="17"/>
        </w:numPr>
        <w:suppressAutoHyphens w:val="0"/>
        <w:rPr>
          <w:rFonts w:asciiTheme="minorHAnsi" w:hAnsiTheme="minorHAnsi"/>
          <w:sz w:val="22"/>
          <w:szCs w:val="22"/>
        </w:rPr>
      </w:pPr>
      <w:r w:rsidRPr="00AD211C">
        <w:rPr>
          <w:rFonts w:asciiTheme="minorHAnsi" w:hAnsiTheme="minorHAnsi"/>
          <w:sz w:val="22"/>
          <w:szCs w:val="22"/>
          <w:u w:val="single"/>
        </w:rPr>
        <w:t>Page de titre</w:t>
      </w:r>
      <w:r w:rsidRPr="00AD211C">
        <w:rPr>
          <w:rFonts w:asciiTheme="minorHAnsi" w:hAnsiTheme="minorHAnsi"/>
          <w:sz w:val="22"/>
          <w:szCs w:val="22"/>
        </w:rPr>
        <w:t xml:space="preserve"> : « Enquête professionnelle du PPP », IUT de </w:t>
      </w:r>
      <w:r>
        <w:rPr>
          <w:rFonts w:asciiTheme="minorHAnsi" w:hAnsiTheme="minorHAnsi"/>
          <w:sz w:val="22"/>
          <w:szCs w:val="22"/>
        </w:rPr>
        <w:t>Lille</w:t>
      </w:r>
      <w:r w:rsidRPr="00AD211C">
        <w:rPr>
          <w:rFonts w:asciiTheme="minorHAnsi" w:hAnsiTheme="minorHAnsi"/>
          <w:sz w:val="22"/>
          <w:szCs w:val="22"/>
        </w:rPr>
        <w:t>, date de l’entretien et nom des étudiants ayant mené l’enquête</w:t>
      </w:r>
    </w:p>
    <w:p w14:paraId="2779C5BE" w14:textId="77777777" w:rsidR="001E4E40" w:rsidRPr="00AD211C" w:rsidRDefault="001E4E40" w:rsidP="001E4E40">
      <w:pPr>
        <w:ind w:left="360"/>
        <w:rPr>
          <w:rFonts w:asciiTheme="minorHAnsi" w:hAnsiTheme="minorHAnsi"/>
          <w:sz w:val="22"/>
          <w:szCs w:val="22"/>
        </w:rPr>
      </w:pPr>
    </w:p>
    <w:p w14:paraId="05A3C7B1" w14:textId="77777777" w:rsidR="001E4E40" w:rsidRPr="00AD211C" w:rsidRDefault="001E4E40" w:rsidP="00FC26D1">
      <w:pPr>
        <w:numPr>
          <w:ilvl w:val="0"/>
          <w:numId w:val="17"/>
        </w:numPr>
        <w:suppressAutoHyphens w:val="0"/>
        <w:rPr>
          <w:rFonts w:asciiTheme="minorHAnsi" w:hAnsiTheme="minorHAnsi"/>
          <w:sz w:val="22"/>
          <w:szCs w:val="22"/>
        </w:rPr>
      </w:pPr>
      <w:r w:rsidRPr="00AD211C">
        <w:rPr>
          <w:rFonts w:asciiTheme="minorHAnsi" w:hAnsiTheme="minorHAnsi"/>
          <w:sz w:val="22"/>
          <w:szCs w:val="22"/>
          <w:u w:val="single"/>
        </w:rPr>
        <w:t>Sommaire</w:t>
      </w:r>
      <w:r w:rsidRPr="00AD211C">
        <w:rPr>
          <w:rFonts w:asciiTheme="minorHAnsi" w:hAnsiTheme="minorHAnsi"/>
          <w:sz w:val="22"/>
          <w:szCs w:val="22"/>
        </w:rPr>
        <w:t xml:space="preserve"> du diaporama</w:t>
      </w:r>
    </w:p>
    <w:p w14:paraId="77309795" w14:textId="77777777" w:rsidR="001E4E40" w:rsidRPr="00AD211C" w:rsidRDefault="001E4E40" w:rsidP="001E4E40">
      <w:pPr>
        <w:rPr>
          <w:rFonts w:asciiTheme="minorHAnsi" w:hAnsiTheme="minorHAnsi"/>
          <w:sz w:val="22"/>
          <w:szCs w:val="22"/>
        </w:rPr>
      </w:pPr>
    </w:p>
    <w:p w14:paraId="1E341782" w14:textId="77777777" w:rsidR="001E4E40" w:rsidRPr="00AD211C" w:rsidRDefault="001E4E40" w:rsidP="00FC26D1">
      <w:pPr>
        <w:numPr>
          <w:ilvl w:val="0"/>
          <w:numId w:val="17"/>
        </w:numPr>
        <w:suppressAutoHyphens w:val="0"/>
        <w:rPr>
          <w:rFonts w:asciiTheme="minorHAnsi" w:hAnsiTheme="minorHAnsi"/>
          <w:sz w:val="22"/>
          <w:szCs w:val="22"/>
          <w:u w:val="single"/>
        </w:rPr>
      </w:pPr>
      <w:r w:rsidRPr="00AD211C">
        <w:rPr>
          <w:rFonts w:asciiTheme="minorHAnsi" w:hAnsiTheme="minorHAnsi"/>
          <w:sz w:val="22"/>
          <w:szCs w:val="22"/>
          <w:u w:val="single"/>
        </w:rPr>
        <w:t xml:space="preserve">Présentation de l’Entreprise </w:t>
      </w:r>
    </w:p>
    <w:p w14:paraId="4F768AC0" w14:textId="77777777" w:rsidR="001E4E40" w:rsidRPr="00AD211C" w:rsidRDefault="001E4E40" w:rsidP="00FC26D1">
      <w:pPr>
        <w:numPr>
          <w:ilvl w:val="1"/>
          <w:numId w:val="17"/>
        </w:numPr>
        <w:suppressAutoHyphens w:val="0"/>
        <w:rPr>
          <w:rFonts w:asciiTheme="minorHAnsi" w:hAnsiTheme="minorHAnsi"/>
          <w:sz w:val="22"/>
          <w:szCs w:val="22"/>
        </w:rPr>
      </w:pPr>
      <w:r w:rsidRPr="00AD211C">
        <w:rPr>
          <w:rFonts w:asciiTheme="minorHAnsi" w:hAnsiTheme="minorHAnsi"/>
          <w:sz w:val="22"/>
          <w:szCs w:val="22"/>
        </w:rPr>
        <w:t>Nom de l’entreprise, Nom du service visité et Nom du professionnel qui vous a accordé un entretien</w:t>
      </w:r>
    </w:p>
    <w:p w14:paraId="11B5CE41" w14:textId="77777777" w:rsidR="001E4E40" w:rsidRPr="00AD211C" w:rsidRDefault="001E4E40" w:rsidP="00FC26D1">
      <w:pPr>
        <w:numPr>
          <w:ilvl w:val="1"/>
          <w:numId w:val="17"/>
        </w:numPr>
        <w:suppressAutoHyphens w:val="0"/>
        <w:rPr>
          <w:rFonts w:asciiTheme="minorHAnsi" w:hAnsiTheme="minorHAnsi"/>
          <w:sz w:val="22"/>
          <w:szCs w:val="22"/>
        </w:rPr>
      </w:pPr>
      <w:r w:rsidRPr="00AD211C">
        <w:rPr>
          <w:rFonts w:asciiTheme="minorHAnsi" w:hAnsiTheme="minorHAnsi"/>
          <w:sz w:val="22"/>
          <w:szCs w:val="22"/>
        </w:rPr>
        <w:t>Petit historique de l’entreprise</w:t>
      </w:r>
    </w:p>
    <w:p w14:paraId="06B659AD" w14:textId="77777777" w:rsidR="001E4E40" w:rsidRPr="00AD211C" w:rsidRDefault="001E4E40" w:rsidP="00FC26D1">
      <w:pPr>
        <w:numPr>
          <w:ilvl w:val="1"/>
          <w:numId w:val="17"/>
        </w:numPr>
        <w:suppressAutoHyphens w:val="0"/>
        <w:rPr>
          <w:rFonts w:asciiTheme="minorHAnsi" w:hAnsiTheme="minorHAnsi"/>
          <w:sz w:val="22"/>
          <w:szCs w:val="22"/>
        </w:rPr>
      </w:pPr>
      <w:r w:rsidRPr="00AD211C">
        <w:rPr>
          <w:rFonts w:asciiTheme="minorHAnsi" w:hAnsiTheme="minorHAnsi"/>
          <w:sz w:val="22"/>
          <w:szCs w:val="22"/>
        </w:rPr>
        <w:t xml:space="preserve">La fonction et le descriptif du poste du professionnel rencontré </w:t>
      </w:r>
    </w:p>
    <w:p w14:paraId="1C9AEEF5" w14:textId="77777777" w:rsidR="001E4E40" w:rsidRPr="00AD211C" w:rsidRDefault="001E4E40" w:rsidP="001E4E40">
      <w:pPr>
        <w:ind w:left="1080"/>
        <w:rPr>
          <w:rFonts w:asciiTheme="minorHAnsi" w:hAnsiTheme="minorHAnsi"/>
          <w:sz w:val="22"/>
          <w:szCs w:val="22"/>
        </w:rPr>
      </w:pPr>
    </w:p>
    <w:p w14:paraId="7ECDEDD0" w14:textId="77777777" w:rsidR="001E4E40" w:rsidRPr="00AD211C" w:rsidRDefault="001E4E40" w:rsidP="00FC26D1">
      <w:pPr>
        <w:numPr>
          <w:ilvl w:val="0"/>
          <w:numId w:val="17"/>
        </w:numPr>
        <w:suppressAutoHyphens w:val="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  <w:u w:val="single"/>
        </w:rPr>
        <w:t xml:space="preserve">Synthèse de l’entretien </w:t>
      </w:r>
      <w:r w:rsidRPr="00AD211C">
        <w:rPr>
          <w:rFonts w:asciiTheme="minorHAnsi" w:hAnsiTheme="minorHAnsi"/>
          <w:sz w:val="22"/>
          <w:szCs w:val="22"/>
        </w:rPr>
        <w:t xml:space="preserve">(Ne pas présenter l’ensemble des questions posées lors de l’entretien et des réponses apportées) </w:t>
      </w:r>
    </w:p>
    <w:p w14:paraId="3D294956" w14:textId="77777777" w:rsidR="001E4E40" w:rsidRPr="00AD211C" w:rsidRDefault="001E4E40" w:rsidP="001E4E40">
      <w:pPr>
        <w:ind w:left="360"/>
        <w:rPr>
          <w:rFonts w:asciiTheme="minorHAnsi" w:hAnsiTheme="minorHAnsi"/>
          <w:sz w:val="22"/>
          <w:szCs w:val="22"/>
        </w:rPr>
      </w:pPr>
    </w:p>
    <w:p w14:paraId="73EF3CFC" w14:textId="77777777" w:rsidR="001E4E40" w:rsidRPr="00AD211C" w:rsidRDefault="001E4E40" w:rsidP="001E4E40">
      <w:pPr>
        <w:rPr>
          <w:rFonts w:asciiTheme="minorHAnsi" w:hAnsiTheme="minorHAnsi"/>
          <w:sz w:val="22"/>
          <w:szCs w:val="22"/>
        </w:rPr>
      </w:pPr>
    </w:p>
    <w:p w14:paraId="3C037A18" w14:textId="77777777" w:rsidR="001E4E40" w:rsidRPr="00AD211C" w:rsidRDefault="001E4E40" w:rsidP="00FC26D1">
      <w:pPr>
        <w:numPr>
          <w:ilvl w:val="0"/>
          <w:numId w:val="17"/>
        </w:numPr>
        <w:suppressAutoHyphens w:val="0"/>
        <w:rPr>
          <w:rFonts w:asciiTheme="minorHAnsi" w:hAnsiTheme="minorHAnsi"/>
          <w:sz w:val="22"/>
          <w:szCs w:val="22"/>
        </w:rPr>
      </w:pPr>
      <w:r w:rsidRPr="00AD211C">
        <w:rPr>
          <w:rFonts w:asciiTheme="minorHAnsi" w:hAnsiTheme="minorHAnsi"/>
          <w:sz w:val="22"/>
          <w:szCs w:val="22"/>
          <w:u w:val="single"/>
        </w:rPr>
        <w:t>(Facultatif) Observations complémentaires</w:t>
      </w:r>
      <w:r w:rsidRPr="00AD211C">
        <w:rPr>
          <w:rFonts w:asciiTheme="minorHAnsi" w:hAnsiTheme="minorHAnsi"/>
          <w:sz w:val="22"/>
          <w:szCs w:val="22"/>
        </w:rPr>
        <w:t xml:space="preserve"> : Les observations ou remarques complémentaires que le professionnel a pu apporter de lui-même. </w:t>
      </w:r>
    </w:p>
    <w:p w14:paraId="6C6FCFF2" w14:textId="77777777" w:rsidR="001E4E40" w:rsidRPr="00AD211C" w:rsidRDefault="001E4E40" w:rsidP="001E4E40">
      <w:pPr>
        <w:ind w:left="360"/>
        <w:rPr>
          <w:rFonts w:asciiTheme="minorHAnsi" w:hAnsiTheme="minorHAnsi"/>
          <w:sz w:val="22"/>
          <w:szCs w:val="22"/>
        </w:rPr>
      </w:pPr>
    </w:p>
    <w:p w14:paraId="18895FF7" w14:textId="77777777" w:rsidR="001E4E40" w:rsidRPr="00AD211C" w:rsidRDefault="001E4E40" w:rsidP="00FC26D1">
      <w:pPr>
        <w:numPr>
          <w:ilvl w:val="0"/>
          <w:numId w:val="17"/>
        </w:numPr>
        <w:suppressAutoHyphens w:val="0"/>
        <w:rPr>
          <w:rFonts w:asciiTheme="minorHAnsi" w:hAnsiTheme="minorHAnsi"/>
          <w:sz w:val="22"/>
          <w:szCs w:val="22"/>
        </w:rPr>
      </w:pPr>
      <w:r w:rsidRPr="00AD211C">
        <w:rPr>
          <w:rFonts w:asciiTheme="minorHAnsi" w:hAnsiTheme="minorHAnsi"/>
          <w:sz w:val="22"/>
          <w:szCs w:val="22"/>
          <w:u w:val="single"/>
        </w:rPr>
        <w:t>Bilan de l’enquête</w:t>
      </w:r>
      <w:r w:rsidRPr="00AD211C">
        <w:rPr>
          <w:rFonts w:asciiTheme="minorHAnsi" w:hAnsiTheme="minorHAnsi"/>
          <w:sz w:val="22"/>
          <w:szCs w:val="22"/>
        </w:rPr>
        <w:t xml:space="preserve"> </w:t>
      </w:r>
    </w:p>
    <w:p w14:paraId="693353AE" w14:textId="77777777" w:rsidR="001E4E40" w:rsidRPr="00AD211C" w:rsidRDefault="001E4E40" w:rsidP="00FC26D1">
      <w:pPr>
        <w:numPr>
          <w:ilvl w:val="1"/>
          <w:numId w:val="17"/>
        </w:numPr>
        <w:suppressAutoHyphens w:val="0"/>
        <w:rPr>
          <w:rFonts w:asciiTheme="minorHAnsi" w:hAnsiTheme="minorHAnsi"/>
          <w:sz w:val="22"/>
          <w:szCs w:val="22"/>
        </w:rPr>
      </w:pPr>
      <w:r w:rsidRPr="00AD211C">
        <w:rPr>
          <w:rFonts w:asciiTheme="minorHAnsi" w:hAnsiTheme="minorHAnsi"/>
          <w:sz w:val="22"/>
          <w:szCs w:val="22"/>
        </w:rPr>
        <w:t>Vous rappellerez votre projet de départ</w:t>
      </w:r>
    </w:p>
    <w:p w14:paraId="711E28F4" w14:textId="77777777" w:rsidR="001E4E40" w:rsidRPr="00AD211C" w:rsidRDefault="001E4E40" w:rsidP="00FC26D1">
      <w:pPr>
        <w:numPr>
          <w:ilvl w:val="1"/>
          <w:numId w:val="17"/>
        </w:numPr>
        <w:suppressAutoHyphens w:val="0"/>
        <w:rPr>
          <w:rFonts w:asciiTheme="minorHAnsi" w:hAnsiTheme="minorHAnsi"/>
          <w:sz w:val="22"/>
          <w:szCs w:val="22"/>
        </w:rPr>
      </w:pPr>
      <w:r w:rsidRPr="00AD211C">
        <w:rPr>
          <w:rFonts w:asciiTheme="minorHAnsi" w:hAnsiTheme="minorHAnsi"/>
          <w:sz w:val="22"/>
          <w:szCs w:val="22"/>
        </w:rPr>
        <w:t>Vous direz ce que l’entretien vous a apporté dans votre projet :</w:t>
      </w:r>
    </w:p>
    <w:p w14:paraId="2D160450" w14:textId="77777777" w:rsidR="001E4E40" w:rsidRPr="00AD211C" w:rsidRDefault="001E4E40" w:rsidP="00FC26D1">
      <w:pPr>
        <w:numPr>
          <w:ilvl w:val="0"/>
          <w:numId w:val="18"/>
        </w:numPr>
        <w:suppressAutoHyphens w:val="0"/>
        <w:rPr>
          <w:rFonts w:asciiTheme="minorHAnsi" w:hAnsiTheme="minorHAnsi"/>
        </w:rPr>
      </w:pPr>
      <w:r w:rsidRPr="00AD211C">
        <w:rPr>
          <w:rFonts w:asciiTheme="minorHAnsi" w:hAnsiTheme="minorHAnsi"/>
        </w:rPr>
        <w:t xml:space="preserve">s’il vous a conforté (ou non) dans votre idée </w:t>
      </w:r>
    </w:p>
    <w:p w14:paraId="40B04BA7" w14:textId="77777777" w:rsidR="001E4E40" w:rsidRPr="00AD211C" w:rsidRDefault="001E4E40" w:rsidP="00FC26D1">
      <w:pPr>
        <w:numPr>
          <w:ilvl w:val="0"/>
          <w:numId w:val="18"/>
        </w:numPr>
        <w:suppressAutoHyphens w:val="0"/>
        <w:rPr>
          <w:rFonts w:asciiTheme="minorHAnsi" w:hAnsiTheme="minorHAnsi"/>
        </w:rPr>
      </w:pPr>
      <w:r w:rsidRPr="00AD211C">
        <w:rPr>
          <w:rFonts w:asciiTheme="minorHAnsi" w:hAnsiTheme="minorHAnsi"/>
        </w:rPr>
        <w:t>quelles nouvelles perspectives il vous a éventuellement ouvertes</w:t>
      </w:r>
    </w:p>
    <w:p w14:paraId="4653104C" w14:textId="77777777" w:rsidR="001E4E40" w:rsidRPr="00861384" w:rsidRDefault="001E4E40" w:rsidP="00DA5139"/>
    <w:sectPr w:rsidR="001E4E40" w:rsidRPr="00861384" w:rsidSect="00FF211C">
      <w:footerReference w:type="default" r:id="rId9"/>
      <w:type w:val="continuous"/>
      <w:pgSz w:w="11906" w:h="16838"/>
      <w:pgMar w:top="1134" w:right="1134" w:bottom="1134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F58646F" w14:textId="77777777" w:rsidR="004A0EB3" w:rsidRDefault="004A0EB3">
      <w:r>
        <w:separator/>
      </w:r>
    </w:p>
  </w:endnote>
  <w:endnote w:type="continuationSeparator" w:id="0">
    <w:p w14:paraId="4B7D9A31" w14:textId="77777777" w:rsidR="004A0EB3" w:rsidRDefault="004A0E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 PS"/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auto"/>
    <w:pitch w:val="variable"/>
    <w:sig w:usb0="00000287" w:usb1="00000000" w:usb2="00000000" w:usb3="00000000" w:csb0="0000009F" w:csb1="00000000"/>
  </w:font>
  <w:font w:name="Mangal">
    <w:panose1 w:val="02040503050203030202"/>
    <w:charset w:val="00"/>
    <w:family w:val="auto"/>
    <w:pitch w:val="variable"/>
    <w:sig w:usb0="00008003" w:usb1="00000000" w:usb2="00000000" w:usb3="00000000" w:csb0="00000001" w:csb1="00000000"/>
  </w:font>
  <w:font w:name="Times-Ital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-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-BoldItal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0025C7A" w14:textId="77777777" w:rsidR="00DA5139" w:rsidRDefault="00DA5139">
    <w:pPr>
      <w:pStyle w:val="Pieddepage"/>
    </w:pPr>
    <w:r>
      <w:rPr>
        <w:rFonts w:ascii="Calibri" w:hAnsi="Calibri" w:cs="Calibri"/>
        <w:sz w:val="16"/>
        <w:szCs w:val="16"/>
      </w:rPr>
      <w:t>P</w:t>
    </w:r>
    <w:r w:rsidR="000530EB">
      <w:rPr>
        <w:rFonts w:ascii="Calibri" w:hAnsi="Calibri" w:cs="Calibri"/>
        <w:sz w:val="16"/>
        <w:szCs w:val="16"/>
      </w:rPr>
      <w:t>PP S2</w:t>
    </w:r>
    <w:r>
      <w:rPr>
        <w:rFonts w:ascii="Calibri" w:hAnsi="Calibri" w:cs="Calibri"/>
        <w:sz w:val="16"/>
        <w:szCs w:val="16"/>
      </w:rPr>
      <w:tab/>
    </w:r>
    <w:r>
      <w:rPr>
        <w:rFonts w:ascii="Calibri" w:hAnsi="Calibri" w:cs="Calibri"/>
        <w:sz w:val="16"/>
        <w:szCs w:val="16"/>
      </w:rPr>
      <w:tab/>
    </w:r>
    <w:r>
      <w:rPr>
        <w:rFonts w:cs="Calibri"/>
        <w:sz w:val="16"/>
        <w:szCs w:val="16"/>
      </w:rPr>
      <w:fldChar w:fldCharType="begin"/>
    </w:r>
    <w:r>
      <w:rPr>
        <w:rFonts w:cs="Calibri"/>
        <w:sz w:val="16"/>
        <w:szCs w:val="16"/>
      </w:rPr>
      <w:instrText xml:space="preserve"> PAGE </w:instrText>
    </w:r>
    <w:r>
      <w:rPr>
        <w:rFonts w:cs="Calibri"/>
        <w:sz w:val="16"/>
        <w:szCs w:val="16"/>
      </w:rPr>
      <w:fldChar w:fldCharType="separate"/>
    </w:r>
    <w:r w:rsidR="00516A61">
      <w:rPr>
        <w:rFonts w:cs="Calibri"/>
        <w:noProof/>
        <w:sz w:val="16"/>
        <w:szCs w:val="16"/>
      </w:rPr>
      <w:t>1</w:t>
    </w:r>
    <w:r>
      <w:rPr>
        <w:rFonts w:cs="Calibri"/>
        <w:sz w:val="16"/>
        <w:szCs w:val="16"/>
      </w:rPr>
      <w:fldChar w:fldCharType="end"/>
    </w:r>
  </w:p>
  <w:p w14:paraId="35A27A9B" w14:textId="77777777" w:rsidR="00DA5139" w:rsidRDefault="00DA5139">
    <w:pPr>
      <w:pStyle w:val="Pieddepage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9091352" w14:textId="77777777" w:rsidR="004A0EB3" w:rsidRDefault="004A0EB3">
      <w:r>
        <w:separator/>
      </w:r>
    </w:p>
  </w:footnote>
  <w:footnote w:type="continuationSeparator" w:id="0">
    <w:p w14:paraId="43B9F587" w14:textId="77777777" w:rsidR="004A0EB3" w:rsidRDefault="004A0EB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</w:abstractNum>
  <w:abstractNum w:abstractNumId="1">
    <w:nsid w:val="00000003"/>
    <w:multiLevelType w:val="singleLevel"/>
    <w:tmpl w:val="00000003"/>
    <w:name w:val="WW8Num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</w:abstractNum>
  <w:abstractNum w:abstractNumId="2">
    <w:nsid w:val="00000004"/>
    <w:multiLevelType w:val="singleLevel"/>
    <w:tmpl w:val="00000004"/>
    <w:name w:val="WW8Num3"/>
    <w:lvl w:ilvl="0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</w:abstractNum>
  <w:abstractNum w:abstractNumId="3">
    <w:nsid w:val="00000005"/>
    <w:multiLevelType w:val="multilevel"/>
    <w:tmpl w:val="00000005"/>
    <w:name w:val="WW8Num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">
    <w:nsid w:val="00000006"/>
    <w:multiLevelType w:val="multilevel"/>
    <w:tmpl w:val="00000006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color w:val="000080"/>
        <w:sz w:val="20"/>
        <w:szCs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">
    <w:nsid w:val="00000007"/>
    <w:multiLevelType w:val="singleLevel"/>
    <w:tmpl w:val="00000007"/>
    <w:name w:val="WW8Num6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sz w:val="25"/>
        <w:szCs w:val="25"/>
      </w:rPr>
    </w:lvl>
  </w:abstractNum>
  <w:abstractNum w:abstractNumId="6">
    <w:nsid w:val="00000008"/>
    <w:multiLevelType w:val="multilevel"/>
    <w:tmpl w:val="00000008"/>
    <w:name w:val="WW8Num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00000009"/>
    <w:multiLevelType w:val="multilevel"/>
    <w:tmpl w:val="00000009"/>
    <w:name w:val="WW8Num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8">
    <w:nsid w:val="0000000A"/>
    <w:multiLevelType w:val="multilevel"/>
    <w:tmpl w:val="0000000A"/>
    <w:name w:val="WW8Num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9">
    <w:nsid w:val="0000000B"/>
    <w:multiLevelType w:val="multilevel"/>
    <w:tmpl w:val="0000000B"/>
    <w:name w:val="WW8Num10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0">
    <w:nsid w:val="0000000C"/>
    <w:multiLevelType w:val="singleLevel"/>
    <w:tmpl w:val="0000000C"/>
    <w:name w:val="WW8Num11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  <w:color w:val="000000"/>
        <w:sz w:val="22"/>
        <w:szCs w:val="22"/>
      </w:rPr>
    </w:lvl>
  </w:abstractNum>
  <w:abstractNum w:abstractNumId="11">
    <w:nsid w:val="0000000D"/>
    <w:multiLevelType w:val="multilevel"/>
    <w:tmpl w:val="0000000D"/>
    <w:name w:val="WW8Num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2">
    <w:nsid w:val="0000000E"/>
    <w:multiLevelType w:val="multilevel"/>
    <w:tmpl w:val="0000000E"/>
    <w:name w:val="WW8Num1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3">
    <w:nsid w:val="0000000F"/>
    <w:multiLevelType w:val="multilevel"/>
    <w:tmpl w:val="0000000F"/>
    <w:name w:val="WW8Num1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4">
    <w:nsid w:val="03297DB1"/>
    <w:multiLevelType w:val="multilevel"/>
    <w:tmpl w:val="A9328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075E532C"/>
    <w:multiLevelType w:val="hybridMultilevel"/>
    <w:tmpl w:val="9984D37A"/>
    <w:lvl w:ilvl="0" w:tplc="A3520A7C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SimSun" w:hAnsi="Times New Roman" w:cs="Times New Roman" w:hint="default"/>
      </w:rPr>
    </w:lvl>
    <w:lvl w:ilvl="1" w:tplc="040C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C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C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C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C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0E0E6D42"/>
    <w:multiLevelType w:val="multilevel"/>
    <w:tmpl w:val="98DA6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14BD4A47"/>
    <w:multiLevelType w:val="hybridMultilevel"/>
    <w:tmpl w:val="7A2AFE2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95A0FDF"/>
    <w:multiLevelType w:val="hybridMultilevel"/>
    <w:tmpl w:val="F440CCA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EC02F95"/>
    <w:multiLevelType w:val="hybridMultilevel"/>
    <w:tmpl w:val="38C44ADE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344E4F08"/>
    <w:multiLevelType w:val="multilevel"/>
    <w:tmpl w:val="4DFAD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37A74C89"/>
    <w:multiLevelType w:val="hybridMultilevel"/>
    <w:tmpl w:val="E158716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B60154E"/>
    <w:multiLevelType w:val="multilevel"/>
    <w:tmpl w:val="0CEAB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45FC1C0D"/>
    <w:multiLevelType w:val="hybridMultilevel"/>
    <w:tmpl w:val="B704C524"/>
    <w:lvl w:ilvl="0" w:tplc="7ECE2A76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sz w:val="24"/>
        <w:szCs w:val="24"/>
      </w:rPr>
    </w:lvl>
    <w:lvl w:ilvl="1" w:tplc="D22C71F6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C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C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C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C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56037F5A"/>
    <w:multiLevelType w:val="multilevel"/>
    <w:tmpl w:val="D618F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57B0549E"/>
    <w:multiLevelType w:val="multilevel"/>
    <w:tmpl w:val="D138D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5C142976"/>
    <w:multiLevelType w:val="hybridMultilevel"/>
    <w:tmpl w:val="5FEC481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0BC5799"/>
    <w:multiLevelType w:val="hybridMultilevel"/>
    <w:tmpl w:val="8110E7A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C235C06"/>
    <w:multiLevelType w:val="multilevel"/>
    <w:tmpl w:val="AC8E5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"/>
      <w:numFmt w:val="bullet"/>
      <w:lvlText w:val="-"/>
      <w:lvlJc w:val="left"/>
      <w:pPr>
        <w:ind w:left="1440" w:hanging="360"/>
      </w:pPr>
      <w:rPr>
        <w:rFonts w:ascii="Calibri" w:eastAsia="Times New Roman" w:hAnsi="Calibri" w:cs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6DA053D7"/>
    <w:multiLevelType w:val="multilevel"/>
    <w:tmpl w:val="627C9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761141A3"/>
    <w:multiLevelType w:val="hybridMultilevel"/>
    <w:tmpl w:val="0FA8013C"/>
    <w:lvl w:ilvl="0" w:tplc="040C000F">
      <w:start w:val="1"/>
      <w:numFmt w:val="decimal"/>
      <w:lvlText w:val="%1."/>
      <w:lvlJc w:val="left"/>
      <w:pPr>
        <w:ind w:left="1428" w:hanging="360"/>
      </w:pPr>
    </w:lvl>
    <w:lvl w:ilvl="1" w:tplc="040C0019" w:tentative="1">
      <w:start w:val="1"/>
      <w:numFmt w:val="lowerLetter"/>
      <w:lvlText w:val="%2."/>
      <w:lvlJc w:val="left"/>
      <w:pPr>
        <w:ind w:left="2148" w:hanging="360"/>
      </w:pPr>
    </w:lvl>
    <w:lvl w:ilvl="2" w:tplc="040C001B" w:tentative="1">
      <w:start w:val="1"/>
      <w:numFmt w:val="lowerRoman"/>
      <w:lvlText w:val="%3."/>
      <w:lvlJc w:val="right"/>
      <w:pPr>
        <w:ind w:left="2868" w:hanging="180"/>
      </w:pPr>
    </w:lvl>
    <w:lvl w:ilvl="3" w:tplc="040C000F" w:tentative="1">
      <w:start w:val="1"/>
      <w:numFmt w:val="decimal"/>
      <w:lvlText w:val="%4."/>
      <w:lvlJc w:val="left"/>
      <w:pPr>
        <w:ind w:left="3588" w:hanging="360"/>
      </w:pPr>
    </w:lvl>
    <w:lvl w:ilvl="4" w:tplc="040C0019" w:tentative="1">
      <w:start w:val="1"/>
      <w:numFmt w:val="lowerLetter"/>
      <w:lvlText w:val="%5."/>
      <w:lvlJc w:val="left"/>
      <w:pPr>
        <w:ind w:left="4308" w:hanging="360"/>
      </w:pPr>
    </w:lvl>
    <w:lvl w:ilvl="5" w:tplc="040C001B" w:tentative="1">
      <w:start w:val="1"/>
      <w:numFmt w:val="lowerRoman"/>
      <w:lvlText w:val="%6."/>
      <w:lvlJc w:val="right"/>
      <w:pPr>
        <w:ind w:left="5028" w:hanging="180"/>
      </w:pPr>
    </w:lvl>
    <w:lvl w:ilvl="6" w:tplc="040C000F" w:tentative="1">
      <w:start w:val="1"/>
      <w:numFmt w:val="decimal"/>
      <w:lvlText w:val="%7."/>
      <w:lvlJc w:val="left"/>
      <w:pPr>
        <w:ind w:left="5748" w:hanging="360"/>
      </w:pPr>
    </w:lvl>
    <w:lvl w:ilvl="7" w:tplc="040C0019" w:tentative="1">
      <w:start w:val="1"/>
      <w:numFmt w:val="lowerLetter"/>
      <w:lvlText w:val="%8."/>
      <w:lvlJc w:val="left"/>
      <w:pPr>
        <w:ind w:left="6468" w:hanging="360"/>
      </w:pPr>
    </w:lvl>
    <w:lvl w:ilvl="8" w:tplc="040C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9"/>
  </w:num>
  <w:num w:numId="2">
    <w:abstractNumId w:val="25"/>
  </w:num>
  <w:num w:numId="3">
    <w:abstractNumId w:val="20"/>
  </w:num>
  <w:num w:numId="4">
    <w:abstractNumId w:val="29"/>
  </w:num>
  <w:num w:numId="5">
    <w:abstractNumId w:val="14"/>
  </w:num>
  <w:num w:numId="6">
    <w:abstractNumId w:val="28"/>
  </w:num>
  <w:num w:numId="7">
    <w:abstractNumId w:val="22"/>
  </w:num>
  <w:num w:numId="8">
    <w:abstractNumId w:val="16"/>
  </w:num>
  <w:num w:numId="9">
    <w:abstractNumId w:val="24"/>
  </w:num>
  <w:num w:numId="10">
    <w:abstractNumId w:val="18"/>
  </w:num>
  <w:num w:numId="11">
    <w:abstractNumId w:val="21"/>
  </w:num>
  <w:num w:numId="12">
    <w:abstractNumId w:val="19"/>
  </w:num>
  <w:num w:numId="13">
    <w:abstractNumId w:val="30"/>
  </w:num>
  <w:num w:numId="14">
    <w:abstractNumId w:val="26"/>
  </w:num>
  <w:num w:numId="15">
    <w:abstractNumId w:val="17"/>
  </w:num>
  <w:num w:numId="16">
    <w:abstractNumId w:val="27"/>
  </w:num>
  <w:num w:numId="17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3E59"/>
    <w:rsid w:val="00024DFE"/>
    <w:rsid w:val="00036EBA"/>
    <w:rsid w:val="0005302D"/>
    <w:rsid w:val="000530EB"/>
    <w:rsid w:val="00057B8D"/>
    <w:rsid w:val="000808D5"/>
    <w:rsid w:val="00085BC4"/>
    <w:rsid w:val="000F216C"/>
    <w:rsid w:val="001C6A11"/>
    <w:rsid w:val="001E4E40"/>
    <w:rsid w:val="002A1624"/>
    <w:rsid w:val="002A68FC"/>
    <w:rsid w:val="00323243"/>
    <w:rsid w:val="003546CD"/>
    <w:rsid w:val="004A0EB3"/>
    <w:rsid w:val="004C7B72"/>
    <w:rsid w:val="00516A61"/>
    <w:rsid w:val="005D1CA8"/>
    <w:rsid w:val="00635DE0"/>
    <w:rsid w:val="00691313"/>
    <w:rsid w:val="00692AF2"/>
    <w:rsid w:val="00744725"/>
    <w:rsid w:val="00901E2C"/>
    <w:rsid w:val="0091317C"/>
    <w:rsid w:val="009362BB"/>
    <w:rsid w:val="00946463"/>
    <w:rsid w:val="00950D07"/>
    <w:rsid w:val="00992023"/>
    <w:rsid w:val="009D230B"/>
    <w:rsid w:val="009D3E59"/>
    <w:rsid w:val="009D5FF9"/>
    <w:rsid w:val="00B43990"/>
    <w:rsid w:val="00BA1EC8"/>
    <w:rsid w:val="00C35468"/>
    <w:rsid w:val="00CF20A8"/>
    <w:rsid w:val="00DA5139"/>
    <w:rsid w:val="00E61069"/>
    <w:rsid w:val="00EC6D62"/>
    <w:rsid w:val="00ED1223"/>
    <w:rsid w:val="00ED5378"/>
    <w:rsid w:val="00EF78E2"/>
    <w:rsid w:val="00F54D3A"/>
    <w:rsid w:val="00F55C8D"/>
    <w:rsid w:val="00F56FCC"/>
    <w:rsid w:val="00FC26D1"/>
    <w:rsid w:val="00FE0223"/>
    <w:rsid w:val="00FF082B"/>
    <w:rsid w:val="00FF211C"/>
    <w:rsid w:val="00FF2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5DC37AFA"/>
  <w15:docId w15:val="{36E42797-22BC-409A-9E93-607E751A0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suppressAutoHyphens/>
    </w:pPr>
    <w:rPr>
      <w:lang w:eastAsia="zh-CN"/>
    </w:rPr>
  </w:style>
  <w:style w:type="paragraph" w:styleId="Titre1">
    <w:name w:val="heading 1"/>
    <w:basedOn w:val="Normal"/>
    <w:next w:val="Normal"/>
    <w:qFormat/>
    <w:pPr>
      <w:keepNext/>
      <w:outlineLvl w:val="0"/>
    </w:pPr>
    <w:rPr>
      <w:rFonts w:ascii="Calibri" w:hAnsi="Calibri" w:cs="Calibri"/>
      <w:b/>
      <w:sz w:val="24"/>
    </w:rPr>
  </w:style>
  <w:style w:type="paragraph" w:styleId="Titre2">
    <w:name w:val="heading 2"/>
    <w:basedOn w:val="Normal"/>
    <w:next w:val="Normal"/>
    <w:qFormat/>
    <w:pPr>
      <w:keepNext/>
      <w:outlineLvl w:val="1"/>
    </w:pPr>
    <w:rPr>
      <w:rFonts w:ascii="Calibri" w:hAnsi="Calibri" w:cs="Calibri"/>
      <w:sz w:val="22"/>
      <w:lang w:val="fr-BE"/>
    </w:rPr>
  </w:style>
  <w:style w:type="paragraph" w:styleId="Titre3">
    <w:name w:val="heading 3"/>
    <w:basedOn w:val="Normal"/>
    <w:next w:val="Normal"/>
    <w:qFormat/>
    <w:pPr>
      <w:keepNext/>
      <w:ind w:left="567"/>
      <w:jc w:val="both"/>
      <w:outlineLvl w:val="2"/>
    </w:pPr>
    <w:rPr>
      <w:rFonts w:ascii="Arial" w:hAnsi="Arial" w:cs="Arial"/>
      <w:b/>
      <w:sz w:val="22"/>
    </w:rPr>
  </w:style>
  <w:style w:type="paragraph" w:styleId="Titre4">
    <w:name w:val="heading 4"/>
    <w:basedOn w:val="Normal"/>
    <w:next w:val="Normal"/>
    <w:qFormat/>
    <w:pPr>
      <w:keepNext/>
      <w:numPr>
        <w:ilvl w:val="3"/>
        <w:numId w:val="1"/>
      </w:numPr>
      <w:jc w:val="center"/>
      <w:outlineLvl w:val="3"/>
    </w:pPr>
    <w:rPr>
      <w:rFonts w:ascii="Verdana" w:hAnsi="Verdana" w:cs="Verdana"/>
      <w:b/>
      <w:sz w:val="28"/>
    </w:rPr>
  </w:style>
  <w:style w:type="paragraph" w:styleId="Titre5">
    <w:name w:val="heading 5"/>
    <w:basedOn w:val="Normal"/>
    <w:next w:val="Normal"/>
    <w:qFormat/>
    <w:pPr>
      <w:keepNext/>
      <w:numPr>
        <w:ilvl w:val="4"/>
        <w:numId w:val="1"/>
      </w:numPr>
      <w:jc w:val="both"/>
      <w:outlineLvl w:val="4"/>
    </w:pPr>
    <w:rPr>
      <w:rFonts w:ascii="Arial" w:hAnsi="Arial" w:cs="Arial"/>
      <w:b/>
      <w:sz w:val="22"/>
    </w:rPr>
  </w:style>
  <w:style w:type="paragraph" w:styleId="Titre6">
    <w:name w:val="heading 6"/>
    <w:basedOn w:val="Normal"/>
    <w:next w:val="Normal"/>
    <w:qFormat/>
    <w:pPr>
      <w:keepNext/>
      <w:numPr>
        <w:ilvl w:val="5"/>
        <w:numId w:val="1"/>
      </w:numPr>
      <w:outlineLvl w:val="5"/>
    </w:pPr>
    <w:rPr>
      <w:sz w:val="28"/>
    </w:rPr>
  </w:style>
  <w:style w:type="paragraph" w:styleId="Titre7">
    <w:name w:val="heading 7"/>
    <w:basedOn w:val="Normal"/>
    <w:next w:val="Normal"/>
    <w:qFormat/>
    <w:pPr>
      <w:keepNext/>
      <w:numPr>
        <w:ilvl w:val="6"/>
        <w:numId w:val="1"/>
      </w:numPr>
      <w:outlineLvl w:val="6"/>
    </w:pPr>
    <w:rPr>
      <w:b/>
      <w:sz w:val="32"/>
    </w:rPr>
  </w:style>
  <w:style w:type="paragraph" w:styleId="Titre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Arial" w:hAnsi="Arial" w:cs="Arial"/>
      <w:i/>
    </w:rPr>
  </w:style>
  <w:style w:type="paragraph" w:styleId="Titre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b/>
      <w:i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 w:cs="Symbol" w:hint="default"/>
    </w:rPr>
  </w:style>
  <w:style w:type="character" w:customStyle="1" w:styleId="WW8Num1z1">
    <w:name w:val="WW8Num1z1"/>
    <w:rPr>
      <w:rFonts w:ascii="Courier New" w:hAnsi="Courier New" w:cs="Courier New" w:hint="default"/>
    </w:rPr>
  </w:style>
  <w:style w:type="character" w:customStyle="1" w:styleId="WW8Num1z2">
    <w:name w:val="WW8Num1z2"/>
    <w:rPr>
      <w:rFonts w:ascii="Wingdings" w:hAnsi="Wingdings" w:cs="Wingdings" w:hint="default"/>
    </w:rPr>
  </w:style>
  <w:style w:type="character" w:customStyle="1" w:styleId="WW8Num2z0">
    <w:name w:val="WW8Num2z0"/>
    <w:rPr>
      <w:rFonts w:ascii="Symbol" w:hAnsi="Symbol" w:cs="Symbol" w:hint="default"/>
    </w:rPr>
  </w:style>
  <w:style w:type="character" w:customStyle="1" w:styleId="WW8Num2z1">
    <w:name w:val="WW8Num2z1"/>
    <w:rPr>
      <w:rFonts w:ascii="Courier New" w:hAnsi="Courier New" w:cs="Courier New" w:hint="default"/>
    </w:rPr>
  </w:style>
  <w:style w:type="character" w:customStyle="1" w:styleId="WW8Num2z2">
    <w:name w:val="WW8Num2z2"/>
    <w:rPr>
      <w:rFonts w:ascii="Wingdings" w:hAnsi="Wingdings" w:cs="Wingdings" w:hint="default"/>
    </w:rPr>
  </w:style>
  <w:style w:type="character" w:customStyle="1" w:styleId="WW8Num3z0">
    <w:name w:val="WW8Num3z0"/>
    <w:rPr>
      <w:rFonts w:ascii="Courier New" w:hAnsi="Courier New" w:cs="Courier New" w:hint="default"/>
    </w:rPr>
  </w:style>
  <w:style w:type="character" w:customStyle="1" w:styleId="WW8Num3z2">
    <w:name w:val="WW8Num3z2"/>
    <w:rPr>
      <w:rFonts w:ascii="Wingdings" w:hAnsi="Wingdings" w:cs="Wingdings" w:hint="default"/>
    </w:rPr>
  </w:style>
  <w:style w:type="character" w:customStyle="1" w:styleId="WW8Num3z3">
    <w:name w:val="WW8Num3z3"/>
    <w:rPr>
      <w:rFonts w:ascii="Symbol" w:hAnsi="Symbol" w:cs="Symbol" w:hint="default"/>
    </w:rPr>
  </w:style>
  <w:style w:type="character" w:customStyle="1" w:styleId="WW8Num4z0">
    <w:name w:val="WW8Num4z0"/>
    <w:rPr>
      <w:rFonts w:ascii="Symbol" w:hAnsi="Symbol" w:cs="Symbol" w:hint="default"/>
      <w:sz w:val="20"/>
    </w:rPr>
  </w:style>
  <w:style w:type="character" w:customStyle="1" w:styleId="WW8Num4z1">
    <w:name w:val="WW8Num4z1"/>
    <w:rPr>
      <w:rFonts w:ascii="Courier New" w:hAnsi="Courier New" w:cs="Courier New" w:hint="default"/>
      <w:sz w:val="20"/>
    </w:rPr>
  </w:style>
  <w:style w:type="character" w:customStyle="1" w:styleId="WW8Num4z2">
    <w:name w:val="WW8Num4z2"/>
    <w:rPr>
      <w:rFonts w:ascii="Wingdings" w:hAnsi="Wingdings" w:cs="Wingdings" w:hint="default"/>
      <w:sz w:val="20"/>
    </w:rPr>
  </w:style>
  <w:style w:type="character" w:customStyle="1" w:styleId="WW8Num5z0">
    <w:name w:val="WW8Num5z0"/>
    <w:rPr>
      <w:rFonts w:ascii="Symbol" w:hAnsi="Symbol" w:cs="Symbol" w:hint="default"/>
      <w:color w:val="000080"/>
      <w:sz w:val="20"/>
      <w:szCs w:val="22"/>
    </w:rPr>
  </w:style>
  <w:style w:type="character" w:customStyle="1" w:styleId="WW8Num5z1">
    <w:name w:val="WW8Num5z1"/>
    <w:rPr>
      <w:rFonts w:ascii="Courier New" w:hAnsi="Courier New" w:cs="Courier New" w:hint="default"/>
      <w:sz w:val="20"/>
    </w:rPr>
  </w:style>
  <w:style w:type="character" w:customStyle="1" w:styleId="WW8Num5z2">
    <w:name w:val="WW8Num5z2"/>
    <w:rPr>
      <w:rFonts w:ascii="Wingdings" w:hAnsi="Wingdings" w:cs="Wingdings" w:hint="default"/>
      <w:sz w:val="20"/>
    </w:rPr>
  </w:style>
  <w:style w:type="character" w:customStyle="1" w:styleId="WW8Num6z0">
    <w:name w:val="WW8Num6z0"/>
    <w:rPr>
      <w:rFonts w:ascii="Symbol" w:hAnsi="Symbol" w:cs="Symbol" w:hint="default"/>
      <w:sz w:val="25"/>
      <w:szCs w:val="25"/>
    </w:rPr>
  </w:style>
  <w:style w:type="character" w:customStyle="1" w:styleId="WW8Num6z1">
    <w:name w:val="WW8Num6z1"/>
    <w:rPr>
      <w:rFonts w:ascii="Courier New" w:hAnsi="Courier New" w:cs="Courier New" w:hint="default"/>
    </w:rPr>
  </w:style>
  <w:style w:type="character" w:customStyle="1" w:styleId="WW8Num6z2">
    <w:name w:val="WW8Num6z2"/>
    <w:rPr>
      <w:rFonts w:ascii="Wingdings" w:hAnsi="Wingdings" w:cs="Wingdings" w:hint="default"/>
    </w:rPr>
  </w:style>
  <w:style w:type="character" w:customStyle="1" w:styleId="WW8Num7z0">
    <w:name w:val="WW8Num7z0"/>
  </w:style>
  <w:style w:type="character" w:customStyle="1" w:styleId="WW8Num7z1">
    <w:name w:val="WW8Num7z1"/>
  </w:style>
  <w:style w:type="character" w:customStyle="1" w:styleId="WW8Num7z2">
    <w:name w:val="WW8Num7z2"/>
  </w:style>
  <w:style w:type="character" w:customStyle="1" w:styleId="WW8Num7z3">
    <w:name w:val="WW8Num7z3"/>
  </w:style>
  <w:style w:type="character" w:customStyle="1" w:styleId="WW8Num7z4">
    <w:name w:val="WW8Num7z4"/>
  </w:style>
  <w:style w:type="character" w:customStyle="1" w:styleId="WW8Num7z5">
    <w:name w:val="WW8Num7z5"/>
  </w:style>
  <w:style w:type="character" w:customStyle="1" w:styleId="WW8Num7z6">
    <w:name w:val="WW8Num7z6"/>
  </w:style>
  <w:style w:type="character" w:customStyle="1" w:styleId="WW8Num7z7">
    <w:name w:val="WW8Num7z7"/>
  </w:style>
  <w:style w:type="character" w:customStyle="1" w:styleId="WW8Num7z8">
    <w:name w:val="WW8Num7z8"/>
  </w:style>
  <w:style w:type="character" w:customStyle="1" w:styleId="WW8Num8z0">
    <w:name w:val="WW8Num8z0"/>
    <w:rPr>
      <w:rFonts w:ascii="Symbol" w:hAnsi="Symbol" w:cs="Symbol" w:hint="default"/>
      <w:sz w:val="20"/>
      <w:szCs w:val="22"/>
    </w:rPr>
  </w:style>
  <w:style w:type="character" w:customStyle="1" w:styleId="WW8Num8z1">
    <w:name w:val="WW8Num8z1"/>
    <w:rPr>
      <w:rFonts w:ascii="Courier New" w:hAnsi="Courier New" w:cs="Courier New" w:hint="default"/>
      <w:sz w:val="20"/>
    </w:rPr>
  </w:style>
  <w:style w:type="character" w:customStyle="1" w:styleId="WW8Num8z2">
    <w:name w:val="WW8Num8z2"/>
    <w:rPr>
      <w:rFonts w:ascii="Wingdings" w:hAnsi="Wingdings" w:cs="Wingdings" w:hint="default"/>
      <w:sz w:val="20"/>
    </w:rPr>
  </w:style>
  <w:style w:type="character" w:customStyle="1" w:styleId="WW8Num9z0">
    <w:name w:val="WW8Num9z0"/>
    <w:rPr>
      <w:rFonts w:ascii="Symbol" w:hAnsi="Symbol" w:cs="Symbol" w:hint="default"/>
      <w:sz w:val="20"/>
    </w:rPr>
  </w:style>
  <w:style w:type="character" w:customStyle="1" w:styleId="WW8Num9z1">
    <w:name w:val="WW8Num9z1"/>
    <w:rPr>
      <w:rFonts w:ascii="Courier New" w:hAnsi="Courier New" w:cs="Courier New" w:hint="default"/>
      <w:sz w:val="20"/>
    </w:rPr>
  </w:style>
  <w:style w:type="character" w:customStyle="1" w:styleId="WW8Num9z2">
    <w:name w:val="WW8Num9z2"/>
    <w:rPr>
      <w:rFonts w:ascii="Wingdings" w:hAnsi="Wingdings" w:cs="Wingdings" w:hint="default"/>
      <w:sz w:val="20"/>
    </w:rPr>
  </w:style>
  <w:style w:type="character" w:customStyle="1" w:styleId="WW8Num10z0">
    <w:name w:val="WW8Num10z0"/>
  </w:style>
  <w:style w:type="character" w:customStyle="1" w:styleId="WW8Num10z1">
    <w:name w:val="WW8Num10z1"/>
  </w:style>
  <w:style w:type="character" w:customStyle="1" w:styleId="WW8Num10z2">
    <w:name w:val="WW8Num10z2"/>
  </w:style>
  <w:style w:type="character" w:customStyle="1" w:styleId="WW8Num10z3">
    <w:name w:val="WW8Num10z3"/>
  </w:style>
  <w:style w:type="character" w:customStyle="1" w:styleId="WW8Num10z4">
    <w:name w:val="WW8Num10z4"/>
  </w:style>
  <w:style w:type="character" w:customStyle="1" w:styleId="WW8Num10z5">
    <w:name w:val="WW8Num10z5"/>
  </w:style>
  <w:style w:type="character" w:customStyle="1" w:styleId="WW8Num10z6">
    <w:name w:val="WW8Num10z6"/>
  </w:style>
  <w:style w:type="character" w:customStyle="1" w:styleId="WW8Num10z7">
    <w:name w:val="WW8Num10z7"/>
  </w:style>
  <w:style w:type="character" w:customStyle="1" w:styleId="WW8Num10z8">
    <w:name w:val="WW8Num10z8"/>
  </w:style>
  <w:style w:type="character" w:customStyle="1" w:styleId="WW8Num11z0">
    <w:name w:val="WW8Num11z0"/>
    <w:rPr>
      <w:rFonts w:ascii="Symbol" w:hAnsi="Symbol" w:cs="Symbol" w:hint="default"/>
      <w:color w:val="000000"/>
      <w:sz w:val="22"/>
      <w:szCs w:val="22"/>
    </w:rPr>
  </w:style>
  <w:style w:type="character" w:customStyle="1" w:styleId="WW8Num11z1">
    <w:name w:val="WW8Num11z1"/>
    <w:rPr>
      <w:rFonts w:ascii="Courier New" w:hAnsi="Courier New" w:cs="Courier New" w:hint="default"/>
    </w:rPr>
  </w:style>
  <w:style w:type="character" w:customStyle="1" w:styleId="WW8Num11z2">
    <w:name w:val="WW8Num11z2"/>
    <w:rPr>
      <w:rFonts w:ascii="Wingdings" w:hAnsi="Wingdings" w:cs="Wingdings" w:hint="default"/>
    </w:rPr>
  </w:style>
  <w:style w:type="character" w:customStyle="1" w:styleId="WW8Num12z0">
    <w:name w:val="WW8Num12z0"/>
    <w:rPr>
      <w:rFonts w:ascii="Symbol" w:hAnsi="Symbol" w:cs="Symbol" w:hint="default"/>
      <w:sz w:val="20"/>
      <w:szCs w:val="22"/>
    </w:rPr>
  </w:style>
  <w:style w:type="character" w:customStyle="1" w:styleId="WW8Num12z1">
    <w:name w:val="WW8Num12z1"/>
    <w:rPr>
      <w:rFonts w:ascii="Courier New" w:hAnsi="Courier New" w:cs="Courier New" w:hint="default"/>
      <w:sz w:val="20"/>
    </w:rPr>
  </w:style>
  <w:style w:type="character" w:customStyle="1" w:styleId="WW8Num12z2">
    <w:name w:val="WW8Num12z2"/>
    <w:rPr>
      <w:rFonts w:ascii="Wingdings" w:hAnsi="Wingdings" w:cs="Wingdings" w:hint="default"/>
      <w:sz w:val="20"/>
    </w:rPr>
  </w:style>
  <w:style w:type="character" w:customStyle="1" w:styleId="WW8Num13z0">
    <w:name w:val="WW8Num13z0"/>
    <w:rPr>
      <w:rFonts w:ascii="Symbol" w:hAnsi="Symbol" w:cs="Symbol" w:hint="default"/>
      <w:sz w:val="20"/>
      <w:szCs w:val="22"/>
    </w:rPr>
  </w:style>
  <w:style w:type="character" w:customStyle="1" w:styleId="WW8Num13z1">
    <w:name w:val="WW8Num13z1"/>
    <w:rPr>
      <w:rFonts w:ascii="Courier New" w:hAnsi="Courier New" w:cs="Courier New" w:hint="default"/>
      <w:sz w:val="20"/>
    </w:rPr>
  </w:style>
  <w:style w:type="character" w:customStyle="1" w:styleId="WW8Num13z2">
    <w:name w:val="WW8Num13z2"/>
    <w:rPr>
      <w:rFonts w:ascii="Wingdings" w:hAnsi="Wingdings" w:cs="Wingdings" w:hint="default"/>
      <w:sz w:val="20"/>
    </w:rPr>
  </w:style>
  <w:style w:type="character" w:customStyle="1" w:styleId="WW8Num14z0">
    <w:name w:val="WW8Num14z0"/>
    <w:rPr>
      <w:rFonts w:ascii="Courier New" w:hAnsi="Courier New" w:cs="Courier New" w:hint="default"/>
    </w:rPr>
  </w:style>
  <w:style w:type="character" w:customStyle="1" w:styleId="WW8Num14z2">
    <w:name w:val="WW8Num14z2"/>
    <w:rPr>
      <w:rFonts w:ascii="Wingdings" w:hAnsi="Wingdings" w:cs="Wingdings" w:hint="default"/>
    </w:rPr>
  </w:style>
  <w:style w:type="character" w:customStyle="1" w:styleId="WW8Num14z3">
    <w:name w:val="WW8Num14z3"/>
    <w:rPr>
      <w:rFonts w:ascii="Symbol" w:hAnsi="Symbol" w:cs="Symbol" w:hint="default"/>
    </w:rPr>
  </w:style>
  <w:style w:type="character" w:customStyle="1" w:styleId="WW8Num15z0">
    <w:name w:val="WW8Num15z0"/>
    <w:rPr>
      <w:rFonts w:ascii="Symbol" w:hAnsi="Symbol" w:cs="Symbol" w:hint="default"/>
      <w:sz w:val="20"/>
      <w:szCs w:val="22"/>
    </w:rPr>
  </w:style>
  <w:style w:type="character" w:customStyle="1" w:styleId="WW8Num15z1">
    <w:name w:val="WW8Num15z1"/>
    <w:rPr>
      <w:rFonts w:ascii="Courier New" w:hAnsi="Courier New" w:cs="Courier New" w:hint="default"/>
      <w:sz w:val="20"/>
    </w:rPr>
  </w:style>
  <w:style w:type="character" w:customStyle="1" w:styleId="WW8Num15z2">
    <w:name w:val="WW8Num15z2"/>
    <w:rPr>
      <w:rFonts w:ascii="Wingdings" w:hAnsi="Wingdings" w:cs="Wingdings" w:hint="default"/>
      <w:sz w:val="20"/>
    </w:rPr>
  </w:style>
  <w:style w:type="character" w:customStyle="1" w:styleId="Policepardfaut1">
    <w:name w:val="Police par défaut1"/>
  </w:style>
  <w:style w:type="character" w:styleId="Lienhypertexte">
    <w:name w:val="Hyperlink"/>
    <w:basedOn w:val="Policepardfaut1"/>
    <w:rPr>
      <w:color w:val="0000FF"/>
      <w:u w:val="single"/>
    </w:rPr>
  </w:style>
  <w:style w:type="character" w:styleId="Lienhypertextevisit">
    <w:name w:val="FollowedHyperlink"/>
    <w:basedOn w:val="Policepardfaut1"/>
    <w:rPr>
      <w:color w:val="800080"/>
      <w:u w:val="single"/>
    </w:rPr>
  </w:style>
  <w:style w:type="character" w:styleId="Numrodepage">
    <w:name w:val="page number"/>
    <w:basedOn w:val="Policepardfaut1"/>
  </w:style>
  <w:style w:type="character" w:customStyle="1" w:styleId="nornature">
    <w:name w:val="nor_nature"/>
    <w:basedOn w:val="Policepardfaut1"/>
  </w:style>
  <w:style w:type="character" w:customStyle="1" w:styleId="SansinterligneCar">
    <w:name w:val="Sans interligne Car"/>
    <w:basedOn w:val="Policepardfaut1"/>
    <w:rPr>
      <w:rFonts w:ascii="Calibri" w:hAnsi="Calibri" w:cs="Calibri"/>
      <w:sz w:val="22"/>
      <w:szCs w:val="22"/>
      <w:lang w:val="fr-FR" w:bidi="ar-SA"/>
    </w:rPr>
  </w:style>
  <w:style w:type="character" w:customStyle="1" w:styleId="TextedebullesCar">
    <w:name w:val="Texte de bulles Car"/>
    <w:basedOn w:val="Policepardfaut1"/>
    <w:rPr>
      <w:rFonts w:ascii="Tahoma" w:hAnsi="Tahoma" w:cs="Tahoma"/>
      <w:sz w:val="16"/>
      <w:szCs w:val="16"/>
    </w:rPr>
  </w:style>
  <w:style w:type="character" w:styleId="lev">
    <w:name w:val="Strong"/>
    <w:basedOn w:val="Policepardfaut1"/>
    <w:qFormat/>
    <w:rPr>
      <w:b/>
      <w:bCs/>
    </w:rPr>
  </w:style>
  <w:style w:type="character" w:customStyle="1" w:styleId="PieddepageCar">
    <w:name w:val="Pied de page Car"/>
    <w:basedOn w:val="Policepardfaut1"/>
  </w:style>
  <w:style w:type="paragraph" w:customStyle="1" w:styleId="Titre10">
    <w:name w:val="Titre1"/>
    <w:basedOn w:val="Normal"/>
    <w:next w:val="Corpsdetexte"/>
    <w:rPr>
      <w:rFonts w:ascii="Comic Sans MS" w:hAnsi="Comic Sans MS" w:cs="Comic Sans MS"/>
      <w:b/>
      <w:sz w:val="28"/>
      <w:lang w:val="de-DE"/>
    </w:rPr>
  </w:style>
  <w:style w:type="paragraph" w:styleId="Corpsdetexte">
    <w:name w:val="Body Text"/>
    <w:basedOn w:val="Normal"/>
    <w:pPr>
      <w:jc w:val="both"/>
    </w:pPr>
    <w:rPr>
      <w:rFonts w:ascii="Arial" w:hAnsi="Arial" w:cs="Arial"/>
      <w:sz w:val="22"/>
    </w:rPr>
  </w:style>
  <w:style w:type="paragraph" w:styleId="Liste">
    <w:name w:val="List"/>
    <w:basedOn w:val="Corpsdetexte"/>
    <w:rPr>
      <w:rFonts w:cs="Mangal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styleId="Retraitcorpsdetexte">
    <w:name w:val="Body Text Indent"/>
    <w:basedOn w:val="Normal"/>
    <w:pPr>
      <w:ind w:left="540"/>
      <w:jc w:val="both"/>
    </w:pPr>
    <w:rPr>
      <w:rFonts w:ascii="Arial" w:hAnsi="Arial" w:cs="Arial"/>
      <w:sz w:val="22"/>
    </w:rPr>
  </w:style>
  <w:style w:type="paragraph" w:customStyle="1" w:styleId="Corpsdetexte21">
    <w:name w:val="Corps de texte 21"/>
    <w:basedOn w:val="Normal"/>
    <w:pPr>
      <w:jc w:val="both"/>
    </w:pPr>
    <w:rPr>
      <w:rFonts w:ascii="Arial" w:hAnsi="Arial" w:cs="Arial"/>
      <w:b/>
      <w:sz w:val="22"/>
    </w:rPr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paragraph" w:styleId="TM1">
    <w:name w:val="toc 1"/>
    <w:basedOn w:val="Normal"/>
    <w:next w:val="Normal"/>
    <w:pPr>
      <w:spacing w:before="120"/>
    </w:pPr>
    <w:rPr>
      <w:b/>
      <w:i/>
      <w:sz w:val="24"/>
    </w:rPr>
  </w:style>
  <w:style w:type="paragraph" w:styleId="TM2">
    <w:name w:val="toc 2"/>
    <w:basedOn w:val="Normal"/>
    <w:next w:val="Normal"/>
    <w:pPr>
      <w:spacing w:before="120"/>
      <w:ind w:left="200"/>
    </w:pPr>
    <w:rPr>
      <w:b/>
      <w:sz w:val="22"/>
    </w:rPr>
  </w:style>
  <w:style w:type="paragraph" w:styleId="TM3">
    <w:name w:val="toc 3"/>
    <w:basedOn w:val="Normal"/>
    <w:next w:val="Normal"/>
    <w:pPr>
      <w:ind w:left="400"/>
    </w:pPr>
  </w:style>
  <w:style w:type="paragraph" w:styleId="TM4">
    <w:name w:val="toc 4"/>
    <w:basedOn w:val="Normal"/>
    <w:next w:val="Normal"/>
    <w:pPr>
      <w:ind w:left="600"/>
    </w:pPr>
  </w:style>
  <w:style w:type="paragraph" w:styleId="TM5">
    <w:name w:val="toc 5"/>
    <w:basedOn w:val="Normal"/>
    <w:next w:val="Normal"/>
    <w:pPr>
      <w:ind w:left="800"/>
    </w:pPr>
  </w:style>
  <w:style w:type="paragraph" w:styleId="TM6">
    <w:name w:val="toc 6"/>
    <w:basedOn w:val="Normal"/>
    <w:next w:val="Normal"/>
    <w:pPr>
      <w:ind w:left="1000"/>
    </w:pPr>
  </w:style>
  <w:style w:type="paragraph" w:styleId="TM7">
    <w:name w:val="toc 7"/>
    <w:basedOn w:val="Normal"/>
    <w:next w:val="Normal"/>
    <w:pPr>
      <w:ind w:left="1200"/>
    </w:pPr>
  </w:style>
  <w:style w:type="paragraph" w:styleId="TM8">
    <w:name w:val="toc 8"/>
    <w:basedOn w:val="Normal"/>
    <w:next w:val="Normal"/>
    <w:pPr>
      <w:ind w:left="1400"/>
    </w:pPr>
  </w:style>
  <w:style w:type="paragraph" w:styleId="TM9">
    <w:name w:val="toc 9"/>
    <w:basedOn w:val="Normal"/>
    <w:next w:val="Normal"/>
    <w:pPr>
      <w:ind w:left="1600"/>
    </w:pPr>
  </w:style>
  <w:style w:type="paragraph" w:styleId="Sansinterligne">
    <w:name w:val="No Spacing"/>
    <w:uiPriority w:val="1"/>
    <w:qFormat/>
    <w:pPr>
      <w:suppressAutoHyphens/>
    </w:pPr>
    <w:rPr>
      <w:rFonts w:ascii="Calibri" w:hAnsi="Calibri" w:cs="Calibri"/>
      <w:sz w:val="22"/>
      <w:szCs w:val="22"/>
      <w:lang w:eastAsia="zh-CN"/>
    </w:rPr>
  </w:style>
  <w:style w:type="paragraph" w:styleId="Textedebulles">
    <w:name w:val="Balloon Text"/>
    <w:basedOn w:val="Normal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pPr>
      <w:spacing w:before="100" w:after="119"/>
    </w:pPr>
    <w:rPr>
      <w:sz w:val="24"/>
      <w:szCs w:val="24"/>
    </w:rPr>
  </w:style>
  <w:style w:type="paragraph" w:customStyle="1" w:styleId="liste0">
    <w:name w:val="liste"/>
    <w:basedOn w:val="Normal"/>
    <w:pPr>
      <w:spacing w:before="100" w:after="119"/>
    </w:pPr>
    <w:rPr>
      <w:sz w:val="24"/>
      <w:szCs w:val="24"/>
    </w:rPr>
  </w:style>
  <w:style w:type="paragraph" w:customStyle="1" w:styleId="western">
    <w:name w:val="western"/>
    <w:basedOn w:val="Normal"/>
    <w:pPr>
      <w:spacing w:before="100"/>
    </w:pPr>
    <w:rPr>
      <w:b/>
      <w:bCs/>
      <w:sz w:val="24"/>
      <w:szCs w:val="24"/>
    </w:rPr>
  </w:style>
  <w:style w:type="paragraph" w:customStyle="1" w:styleId="Contenudecadre">
    <w:name w:val="Contenu de cadre"/>
    <w:basedOn w:val="Normal"/>
  </w:style>
  <w:style w:type="paragraph" w:customStyle="1" w:styleId="Contenudetableau">
    <w:name w:val="Contenu de tableau"/>
    <w:basedOn w:val="Normal"/>
    <w:pPr>
      <w:suppressLineNumbers/>
    </w:pPr>
  </w:style>
  <w:style w:type="paragraph" w:customStyle="1" w:styleId="Titredetableau">
    <w:name w:val="Titre de tableau"/>
    <w:basedOn w:val="Contenudetableau"/>
    <w:pPr>
      <w:jc w:val="center"/>
    </w:pPr>
    <w:rPr>
      <w:b/>
      <w:bCs/>
    </w:rPr>
  </w:style>
  <w:style w:type="paragraph" w:styleId="Titre">
    <w:name w:val="Title"/>
    <w:basedOn w:val="Normal"/>
    <w:link w:val="TitreCar"/>
    <w:autoRedefine/>
    <w:qFormat/>
    <w:rsid w:val="004C7B72"/>
    <w:pPr>
      <w:suppressAutoHyphens w:val="0"/>
    </w:pPr>
    <w:rPr>
      <w:rFonts w:ascii="Comic Sans MS" w:hAnsi="Comic Sans MS"/>
      <w:b/>
      <w:sz w:val="28"/>
      <w:lang w:val="de-DE" w:eastAsia="fr-FR"/>
    </w:rPr>
  </w:style>
  <w:style w:type="character" w:customStyle="1" w:styleId="TitreCar">
    <w:name w:val="Titre Car"/>
    <w:basedOn w:val="Policepardfaut"/>
    <w:link w:val="Titre"/>
    <w:rsid w:val="004C7B72"/>
    <w:rPr>
      <w:rFonts w:ascii="Comic Sans MS" w:hAnsi="Comic Sans MS"/>
      <w:b/>
      <w:sz w:val="28"/>
      <w:lang w:val="de-DE"/>
    </w:rPr>
  </w:style>
  <w:style w:type="paragraph" w:customStyle="1" w:styleId="Standard">
    <w:name w:val="Standard"/>
    <w:rsid w:val="004C7B72"/>
    <w:pPr>
      <w:tabs>
        <w:tab w:val="left" w:pos="708"/>
      </w:tabs>
      <w:suppressAutoHyphens/>
      <w:spacing w:line="100" w:lineRule="atLeast"/>
    </w:pPr>
    <w:rPr>
      <w:sz w:val="24"/>
      <w:szCs w:val="24"/>
    </w:rPr>
  </w:style>
  <w:style w:type="table" w:styleId="Grilledutableau">
    <w:name w:val="Table Grid"/>
    <w:basedOn w:val="TableauNormal"/>
    <w:uiPriority w:val="59"/>
    <w:rsid w:val="004C7B72"/>
    <w:rPr>
      <w:rFonts w:eastAsia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Emphase">
    <w:name w:val="Emphasis"/>
    <w:basedOn w:val="Policepardfaut"/>
    <w:uiPriority w:val="20"/>
    <w:qFormat/>
    <w:rsid w:val="00ED5378"/>
    <w:rPr>
      <w:i/>
      <w:iCs/>
    </w:rPr>
  </w:style>
  <w:style w:type="paragraph" w:customStyle="1" w:styleId="Default">
    <w:name w:val="Default"/>
    <w:rsid w:val="00DA5139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Pardeliste">
    <w:name w:val="List Paragraph"/>
    <w:basedOn w:val="Normal"/>
    <w:uiPriority w:val="34"/>
    <w:qFormat/>
    <w:rsid w:val="00DA51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3718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jpeg"/><Relationship Id="rId8" Type="http://schemas.openxmlformats.org/officeDocument/2006/relationships/image" Target="media/image2.jpeg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1228</Words>
  <Characters>6758</Characters>
  <Application>Microsoft Macintosh Word</Application>
  <DocSecurity>0</DocSecurity>
  <Lines>93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Projet Personnel et Professionnel</vt:lpstr>
    </vt:vector>
  </TitlesOfParts>
  <Company>Hewlett-Packard</Company>
  <LinksUpToDate>false</LinksUpToDate>
  <CharactersWithSpaces>7979</CharactersWithSpaces>
  <SharedDoc>false</SharedDoc>
  <HLinks>
    <vt:vector size="90" baseType="variant">
      <vt:variant>
        <vt:i4>5046286</vt:i4>
      </vt:variant>
      <vt:variant>
        <vt:i4>45</vt:i4>
      </vt:variant>
      <vt:variant>
        <vt:i4>0</vt:i4>
      </vt:variant>
      <vt:variant>
        <vt:i4>5</vt:i4>
      </vt:variant>
      <vt:variant>
        <vt:lpwstr>http://slashdot.org/</vt:lpwstr>
      </vt:variant>
      <vt:variant>
        <vt:lpwstr/>
      </vt:variant>
      <vt:variant>
        <vt:i4>5898270</vt:i4>
      </vt:variant>
      <vt:variant>
        <vt:i4>42</vt:i4>
      </vt:variant>
      <vt:variant>
        <vt:i4>0</vt:i4>
      </vt:variant>
      <vt:variant>
        <vt:i4>5</vt:i4>
      </vt:variant>
      <vt:variant>
        <vt:lpwstr>http://www.studyrama.com/</vt:lpwstr>
      </vt:variant>
      <vt:variant>
        <vt:lpwstr/>
      </vt:variant>
      <vt:variant>
        <vt:i4>720923</vt:i4>
      </vt:variant>
      <vt:variant>
        <vt:i4>39</vt:i4>
      </vt:variant>
      <vt:variant>
        <vt:i4>0</vt:i4>
      </vt:variant>
      <vt:variant>
        <vt:i4>5</vt:i4>
      </vt:variant>
      <vt:variant>
        <vt:lpwstr>http://www.letudiant.fr/</vt:lpwstr>
      </vt:variant>
      <vt:variant>
        <vt:lpwstr/>
      </vt:variant>
      <vt:variant>
        <vt:i4>983109</vt:i4>
      </vt:variant>
      <vt:variant>
        <vt:i4>36</vt:i4>
      </vt:variant>
      <vt:variant>
        <vt:i4>0</vt:i4>
      </vt:variant>
      <vt:variant>
        <vt:i4>5</vt:i4>
      </vt:variant>
      <vt:variant>
        <vt:lpwstr>http://www.01net.com/</vt:lpwstr>
      </vt:variant>
      <vt:variant>
        <vt:lpwstr/>
      </vt:variant>
      <vt:variant>
        <vt:i4>6553698</vt:i4>
      </vt:variant>
      <vt:variant>
        <vt:i4>33</vt:i4>
      </vt:variant>
      <vt:variant>
        <vt:i4>0</vt:i4>
      </vt:variant>
      <vt:variant>
        <vt:i4>5</vt:i4>
      </vt:variant>
      <vt:variant>
        <vt:lpwstr>http://www.lemondeinformatique.fr/</vt:lpwstr>
      </vt:variant>
      <vt:variant>
        <vt:lpwstr/>
      </vt:variant>
      <vt:variant>
        <vt:i4>7602300</vt:i4>
      </vt:variant>
      <vt:variant>
        <vt:i4>30</vt:i4>
      </vt:variant>
      <vt:variant>
        <vt:i4>0</vt:i4>
      </vt:variant>
      <vt:variant>
        <vt:i4>5</vt:i4>
      </vt:variant>
      <vt:variant>
        <vt:lpwstr>http://www.cpu.fr/</vt:lpwstr>
      </vt:variant>
      <vt:variant>
        <vt:lpwstr/>
      </vt:variant>
      <vt:variant>
        <vt:i4>1441882</vt:i4>
      </vt:variant>
      <vt:variant>
        <vt:i4>27</vt:i4>
      </vt:variant>
      <vt:variant>
        <vt:i4>0</vt:i4>
      </vt:variant>
      <vt:variant>
        <vt:i4>5</vt:i4>
      </vt:variant>
      <vt:variant>
        <vt:lpwstr>http://www.education.gouv.fr/sup/default.htm</vt:lpwstr>
      </vt:variant>
      <vt:variant>
        <vt:lpwstr/>
      </vt:variant>
      <vt:variant>
        <vt:i4>1245213</vt:i4>
      </vt:variant>
      <vt:variant>
        <vt:i4>24</vt:i4>
      </vt:variant>
      <vt:variant>
        <vt:i4>0</vt:i4>
      </vt:variant>
      <vt:variant>
        <vt:i4>5</vt:i4>
      </vt:variant>
      <vt:variant>
        <vt:lpwstr>http://www.education.gouv.fr/</vt:lpwstr>
      </vt:variant>
      <vt:variant>
        <vt:lpwstr/>
      </vt:variant>
      <vt:variant>
        <vt:i4>2555949</vt:i4>
      </vt:variant>
      <vt:variant>
        <vt:i4>21</vt:i4>
      </vt:variant>
      <vt:variant>
        <vt:i4>0</vt:i4>
      </vt:variant>
      <vt:variant>
        <vt:i4>5</vt:i4>
      </vt:variant>
      <vt:variant>
        <vt:lpwstr>http://www.specif.org/</vt:lpwstr>
      </vt:variant>
      <vt:variant>
        <vt:lpwstr/>
      </vt:variant>
      <vt:variant>
        <vt:i4>7536677</vt:i4>
      </vt:variant>
      <vt:variant>
        <vt:i4>18</vt:i4>
      </vt:variant>
      <vt:variant>
        <vt:i4>0</vt:i4>
      </vt:variant>
      <vt:variant>
        <vt:i4>5</vt:i4>
      </vt:variant>
      <vt:variant>
        <vt:lpwstr>http://www.apec.fr/</vt:lpwstr>
      </vt:variant>
      <vt:variant>
        <vt:lpwstr/>
      </vt:variant>
      <vt:variant>
        <vt:i4>7012471</vt:i4>
      </vt:variant>
      <vt:variant>
        <vt:i4>15</vt:i4>
      </vt:variant>
      <vt:variant>
        <vt:i4>0</vt:i4>
      </vt:variant>
      <vt:variant>
        <vt:i4>5</vt:i4>
      </vt:variant>
      <vt:variant>
        <vt:lpwstr>http://www.pole-emploi.fr/accueil/</vt:lpwstr>
      </vt:variant>
      <vt:variant>
        <vt:lpwstr/>
      </vt:variant>
      <vt:variant>
        <vt:i4>1441867</vt:i4>
      </vt:variant>
      <vt:variant>
        <vt:i4>12</vt:i4>
      </vt:variant>
      <vt:variant>
        <vt:i4>0</vt:i4>
      </vt:variant>
      <vt:variant>
        <vt:i4>5</vt:i4>
      </vt:variant>
      <vt:variant>
        <vt:lpwstr>http://www.cigref.fr/</vt:lpwstr>
      </vt:variant>
      <vt:variant>
        <vt:lpwstr/>
      </vt:variant>
      <vt:variant>
        <vt:i4>983128</vt:i4>
      </vt:variant>
      <vt:variant>
        <vt:i4>9</vt:i4>
      </vt:variant>
      <vt:variant>
        <vt:i4>0</vt:i4>
      </vt:variant>
      <vt:variant>
        <vt:i4>5</vt:i4>
      </vt:variant>
      <vt:variant>
        <vt:lpwstr>http://www.syntec.fr/</vt:lpwstr>
      </vt:variant>
      <vt:variant>
        <vt:lpwstr/>
      </vt:variant>
      <vt:variant>
        <vt:i4>3866722</vt:i4>
      </vt:variant>
      <vt:variant>
        <vt:i4>3</vt:i4>
      </vt:variant>
      <vt:variant>
        <vt:i4>0</vt:i4>
      </vt:variant>
      <vt:variant>
        <vt:i4>5</vt:i4>
      </vt:variant>
      <vt:variant>
        <vt:lpwstr>http://www.syntec-informatique.fr/</vt:lpwstr>
      </vt:variant>
      <vt:variant>
        <vt:lpwstr/>
      </vt:variant>
      <vt:variant>
        <vt:i4>1441867</vt:i4>
      </vt:variant>
      <vt:variant>
        <vt:i4>0</vt:i4>
      </vt:variant>
      <vt:variant>
        <vt:i4>0</vt:i4>
      </vt:variant>
      <vt:variant>
        <vt:i4>5</vt:i4>
      </vt:variant>
      <vt:variant>
        <vt:lpwstr>http://www.cigref.fr/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Projet Personnel et Professionnel</dc:title>
  <dc:subject>Semestre 1</dc:subject>
  <dc:creator>DUT Informatique</dc:creator>
  <cp:lastModifiedBy>Utilisateur de Microsoft Office</cp:lastModifiedBy>
  <cp:revision>2</cp:revision>
  <cp:lastPrinted>2005-10-14T12:50:00Z</cp:lastPrinted>
  <dcterms:created xsi:type="dcterms:W3CDTF">2023-02-15T10:18:00Z</dcterms:created>
  <dcterms:modified xsi:type="dcterms:W3CDTF">2023-02-15T10:18:00Z</dcterms:modified>
</cp:coreProperties>
</file>